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447AE" w14:textId="77777777" w:rsidR="00FD613D" w:rsidRDefault="00FD613D">
      <w:pPr>
        <w:rPr>
          <w:vanish/>
        </w:rPr>
      </w:pPr>
    </w:p>
    <w:tbl>
      <w:tblPr>
        <w:tblStyle w:val="documentskn-mli8parentContainer"/>
        <w:tblW w:w="0" w:type="auto"/>
        <w:tblCellSpacing w:w="0" w:type="dxa"/>
        <w:tblLayout w:type="fixed"/>
        <w:tblCellMar>
          <w:left w:w="0" w:type="dxa"/>
          <w:right w:w="0" w:type="dxa"/>
        </w:tblCellMar>
        <w:tblLook w:val="05E0" w:firstRow="1" w:lastRow="1" w:firstColumn="1" w:lastColumn="1" w:noHBand="0" w:noVBand="1"/>
      </w:tblPr>
      <w:tblGrid>
        <w:gridCol w:w="4640"/>
        <w:gridCol w:w="500"/>
        <w:gridCol w:w="6600"/>
        <w:gridCol w:w="500"/>
      </w:tblGrid>
      <w:tr w:rsidR="00FD613D" w14:paraId="3A26DCF3" w14:textId="77777777">
        <w:trPr>
          <w:trHeight w:val="14800"/>
          <w:tblCellSpacing w:w="0" w:type="dxa"/>
        </w:trPr>
        <w:tc>
          <w:tcPr>
            <w:tcW w:w="4640" w:type="dxa"/>
            <w:shd w:val="clear" w:color="auto" w:fill="576D7B"/>
            <w:tcMar>
              <w:top w:w="500" w:type="dxa"/>
              <w:left w:w="0" w:type="dxa"/>
              <w:bottom w:w="500" w:type="dxa"/>
              <w:right w:w="0" w:type="dxa"/>
            </w:tcMar>
            <w:hideMark/>
          </w:tcPr>
          <w:p w14:paraId="798ECEFA" w14:textId="77777777" w:rsidR="00FD613D" w:rsidRDefault="00FD613D">
            <w:pPr>
              <w:spacing w:line="2160" w:lineRule="atLeast"/>
            </w:pPr>
          </w:p>
          <w:p w14:paraId="76A734D1" w14:textId="02AFD0FF" w:rsidR="00FD613D" w:rsidRDefault="005A6906">
            <w:pPr>
              <w:spacing w:line="20" w:lineRule="auto"/>
            </w:pPr>
            <w:r>
              <w:rPr>
                <w:noProof/>
              </w:rPr>
              <mc:AlternateContent>
                <mc:Choice Requires="wps">
                  <w:drawing>
                    <wp:anchor distT="0" distB="0" distL="114300" distR="114300" simplePos="0" relativeHeight="251658240" behindDoc="0" locked="0" layoutInCell="0" allowOverlap="1" wp14:anchorId="46CA59EB" wp14:editId="248E506B">
                      <wp:simplePos x="0" y="0"/>
                      <wp:positionH relativeFrom="page">
                        <wp:posOffset>0</wp:posOffset>
                      </wp:positionH>
                      <wp:positionV relativeFrom="page">
                        <wp:posOffset>0</wp:posOffset>
                      </wp:positionV>
                      <wp:extent cx="7772400" cy="1371600"/>
                      <wp:effectExtent l="0" t="0" r="0" b="0"/>
                      <wp:wrapNone/>
                      <wp:docPr id="212755132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371600"/>
                              </a:xfrm>
                              <a:prstGeom prst="rect">
                                <a:avLst/>
                              </a:prstGeom>
                              <a:solidFill>
                                <a:srgbClr val="FFFFFF">
                                  <a:alpha val="0"/>
                                </a:srgbClr>
                              </a:solidFill>
                              <a:ln w="9525">
                                <a:solidFill>
                                  <a:srgbClr val="FFFFFF"/>
                                </a:solidFill>
                                <a:miter lim="800000"/>
                                <a:headEnd/>
                                <a:tailEnd/>
                              </a:ln>
                            </wps:spPr>
                            <wps:txbx>
                              <w:txbxContent>
                                <w:tbl>
                                  <w:tblPr>
                                    <w:tblStyle w:val="documentskn-mli8topsection"/>
                                    <w:tblW w:w="5000" w:type="pct"/>
                                    <w:tblCellSpacing w:w="0" w:type="dxa"/>
                                    <w:tblCellMar>
                                      <w:left w:w="0" w:type="dxa"/>
                                      <w:right w:w="0" w:type="dxa"/>
                                    </w:tblCellMar>
                                    <w:tblLook w:val="05E0" w:firstRow="1" w:lastRow="1" w:firstColumn="1" w:lastColumn="1" w:noHBand="0" w:noVBand="1"/>
                                  </w:tblPr>
                                  <w:tblGrid>
                                    <w:gridCol w:w="12241"/>
                                  </w:tblGrid>
                                  <w:tr w:rsidR="00FD613D" w14:paraId="75CA389B" w14:textId="77777777">
                                    <w:trPr>
                                      <w:tblCellSpacing w:w="0" w:type="dxa"/>
                                    </w:trPr>
                                    <w:tc>
                                      <w:tcPr>
                                        <w:tcW w:w="4640" w:type="dxa"/>
                                        <w:tcBorders>
                                          <w:bottom w:val="single" w:sz="8" w:space="0" w:color="4A4A4A"/>
                                        </w:tcBorders>
                                        <w:shd w:val="clear" w:color="auto" w:fill="4A4A4A"/>
                                        <w:tcMar>
                                          <w:top w:w="500" w:type="dxa"/>
                                          <w:left w:w="0" w:type="dxa"/>
                                          <w:bottom w:w="500" w:type="dxa"/>
                                          <w:right w:w="0" w:type="dxa"/>
                                        </w:tcMar>
                                        <w:vAlign w:val="center"/>
                                        <w:hideMark/>
                                      </w:tcPr>
                                      <w:p w14:paraId="6CA4475B" w14:textId="77777777" w:rsidR="00FD613D" w:rsidRDefault="00000000">
                                        <w:pPr>
                                          <w:pStyle w:val="documentskn-mli8name"/>
                                          <w:spacing w:after="240" w:line="900" w:lineRule="exact"/>
                                          <w:ind w:left="500"/>
                                          <w:rPr>
                                            <w:rStyle w:val="documentskn-mli8topsectiontop-box"/>
                                            <w:rFonts w:ascii="Palatino Linotype" w:eastAsia="Palatino Linotype" w:hAnsi="Palatino Linotype" w:cs="Palatino Linotype"/>
                                            <w:shd w:val="clear" w:color="auto" w:fill="auto"/>
                                          </w:rPr>
                                        </w:pPr>
                                        <w:r>
                                          <w:rPr>
                                            <w:rStyle w:val="span"/>
                                            <w:rFonts w:ascii="Palatino Linotype" w:eastAsia="Palatino Linotype" w:hAnsi="Palatino Linotype" w:cs="Palatino Linotype"/>
                                          </w:rPr>
                                          <w:t>Joseph</w:t>
                                        </w:r>
                                        <w:r>
                                          <w:rPr>
                                            <w:rStyle w:val="documentskn-mli8topsectiontop-box"/>
                                            <w:rFonts w:ascii="Palatino Linotype" w:eastAsia="Palatino Linotype" w:hAnsi="Palatino Linotype" w:cs="Palatino Linotype"/>
                                            <w:shd w:val="clear" w:color="auto" w:fill="auto"/>
                                          </w:rPr>
                                          <w:t xml:space="preserve"> </w:t>
                                        </w:r>
                                        <w:r>
                                          <w:rPr>
                                            <w:rStyle w:val="span"/>
                                            <w:rFonts w:ascii="Palatino Linotype" w:eastAsia="Palatino Linotype" w:hAnsi="Palatino Linotype" w:cs="Palatino Linotype"/>
                                          </w:rPr>
                                          <w:t>Kelly</w:t>
                                        </w:r>
                                      </w:p>
                                      <w:p w14:paraId="75526A70" w14:textId="77777777" w:rsidR="00FD613D" w:rsidRDefault="00FD613D">
                                        <w:pPr>
                                          <w:pStyle w:val="div"/>
                                          <w:spacing w:line="20" w:lineRule="exact"/>
                                          <w:rPr>
                                            <w:rStyle w:val="documentskn-mli8topsectiontop-box"/>
                                            <w:rFonts w:ascii="Palatino Linotype" w:eastAsia="Palatino Linotype" w:hAnsi="Palatino Linotype" w:cs="Palatino Linotype"/>
                                            <w:color w:val="020303"/>
                                            <w:sz w:val="20"/>
                                            <w:szCs w:val="20"/>
                                            <w:shd w:val="clear" w:color="auto" w:fill="auto"/>
                                          </w:rPr>
                                        </w:pPr>
                                      </w:p>
                                    </w:tc>
                                  </w:tr>
                                </w:tbl>
                                <w:p w14:paraId="69EA7E21" w14:textId="77777777" w:rsidR="00FD613D" w:rsidRDefault="00FD613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CA59EB" id="Rectangle 2" o:spid="_x0000_s1026" style="position:absolute;margin-left:0;margin-top:0;width:612pt;height:10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" o:allowincell="f" strokecolor="white">
                      <v:fill opacity="0"/>
                      <v:textbox inset="0,0,0,0">
                        <w:txbxContent>
                          <w:tbl>
                            <w:tblPr>
                              <w:tblStyle w:val="documentskn-mli8topsection"/>
                              <w:tblW w:w="5000" w:type="pct"/>
                              <w:tblCellSpacing w:w="0" w:type="dxa"/>
                              <w:tblCellMar>
                                <w:left w:w="0" w:type="dxa"/>
                                <w:right w:w="0" w:type="dxa"/>
                              </w:tblCellMar>
                              <w:tblLook w:val="05E0" w:firstRow="1" w:lastRow="1" w:firstColumn="1" w:lastColumn="1" w:noHBand="0" w:noVBand="1"/>
                            </w:tblPr>
                            <w:tblGrid>
                              <w:gridCol w:w="12241"/>
                            </w:tblGrid>
                            <w:tr w:rsidR="00FD613D" w14:paraId="75CA389B" w14:textId="77777777">
                              <w:trPr>
                                <w:tblCellSpacing w:w="0" w:type="dxa"/>
                              </w:trPr>
                              <w:tc>
                                <w:tcPr>
                                  <w:tcW w:w="4640" w:type="dxa"/>
                                  <w:tcBorders>
                                    <w:bottom w:val="single" w:sz="8" w:space="0" w:color="4A4A4A"/>
                                  </w:tcBorders>
                                  <w:shd w:val="clear" w:color="auto" w:fill="4A4A4A"/>
                                  <w:tcMar>
                                    <w:top w:w="500" w:type="dxa"/>
                                    <w:left w:w="0" w:type="dxa"/>
                                    <w:bottom w:w="500" w:type="dxa"/>
                                    <w:right w:w="0" w:type="dxa"/>
                                  </w:tcMar>
                                  <w:vAlign w:val="center"/>
                                  <w:hideMark/>
                                </w:tcPr>
                                <w:p w14:paraId="6CA4475B" w14:textId="77777777" w:rsidR="00FD613D" w:rsidRDefault="00000000">
                                  <w:pPr>
                                    <w:pStyle w:val="documentskn-mli8name"/>
                                    <w:spacing w:after="240" w:line="900" w:lineRule="exact"/>
                                    <w:ind w:left="500"/>
                                    <w:rPr>
                                      <w:rStyle w:val="documentskn-mli8topsectiontop-box"/>
                                      <w:rFonts w:ascii="Palatino Linotype" w:eastAsia="Palatino Linotype" w:hAnsi="Palatino Linotype" w:cs="Palatino Linotype"/>
                                      <w:shd w:val="clear" w:color="auto" w:fill="auto"/>
                                    </w:rPr>
                                  </w:pPr>
                                  <w:r>
                                    <w:rPr>
                                      <w:rStyle w:val="span"/>
                                      <w:rFonts w:ascii="Palatino Linotype" w:eastAsia="Palatino Linotype" w:hAnsi="Palatino Linotype" w:cs="Palatino Linotype"/>
                                    </w:rPr>
                                    <w:t>Joseph</w:t>
                                  </w:r>
                                  <w:r>
                                    <w:rPr>
                                      <w:rStyle w:val="documentskn-mli8topsectiontop-box"/>
                                      <w:rFonts w:ascii="Palatino Linotype" w:eastAsia="Palatino Linotype" w:hAnsi="Palatino Linotype" w:cs="Palatino Linotype"/>
                                      <w:shd w:val="clear" w:color="auto" w:fill="auto"/>
                                    </w:rPr>
                                    <w:t xml:space="preserve"> </w:t>
                                  </w:r>
                                  <w:r>
                                    <w:rPr>
                                      <w:rStyle w:val="span"/>
                                      <w:rFonts w:ascii="Palatino Linotype" w:eastAsia="Palatino Linotype" w:hAnsi="Palatino Linotype" w:cs="Palatino Linotype"/>
                                    </w:rPr>
                                    <w:t>Kelly</w:t>
                                  </w:r>
                                </w:p>
                                <w:p w14:paraId="75526A70" w14:textId="77777777" w:rsidR="00FD613D" w:rsidRDefault="00FD613D">
                                  <w:pPr>
                                    <w:pStyle w:val="div"/>
                                    <w:spacing w:line="20" w:lineRule="exact"/>
                                    <w:rPr>
                                      <w:rStyle w:val="documentskn-mli8topsectiontop-box"/>
                                      <w:rFonts w:ascii="Palatino Linotype" w:eastAsia="Palatino Linotype" w:hAnsi="Palatino Linotype" w:cs="Palatino Linotype"/>
                                      <w:color w:val="020303"/>
                                      <w:sz w:val="20"/>
                                      <w:szCs w:val="20"/>
                                      <w:shd w:val="clear" w:color="auto" w:fill="auto"/>
                                    </w:rPr>
                                  </w:pPr>
                                </w:p>
                              </w:tc>
                            </w:tr>
                          </w:tbl>
                          <w:p w14:paraId="69EA7E21" w14:textId="77777777" w:rsidR="00FD613D" w:rsidRDefault="00FD613D"/>
                        </w:txbxContent>
                      </v:textbox>
                      <w10:wrap anchorx="page" anchory="page"/>
                    </v:rect>
                  </w:pict>
                </mc:Fallback>
              </mc:AlternateContent>
            </w:r>
            <w:r w:rsidR="00000000">
              <w:rPr>
                <w:color w:val="FFFFFF"/>
                <w:sz w:val="2"/>
              </w:rPr>
              <w:t>.</w:t>
            </w:r>
          </w:p>
          <w:p w14:paraId="07A23AA1" w14:textId="77777777" w:rsidR="00FD613D" w:rsidRDefault="00000000">
            <w:pPr>
              <w:pStyle w:val="documentparentContainerleft-boxsectiontitle"/>
              <w:ind w:left="500" w:right="500"/>
              <w:rPr>
                <w:rStyle w:val="documentskn-mli8parentContainerleft-box"/>
                <w:rFonts w:ascii="Palatino Linotype" w:eastAsia="Palatino Linotype" w:hAnsi="Palatino Linotype" w:cs="Palatino Linotype"/>
                <w:b/>
                <w:bCs/>
                <w:caps/>
                <w:spacing w:val="10"/>
                <w:sz w:val="22"/>
                <w:szCs w:val="22"/>
                <w:shd w:val="clear" w:color="auto" w:fill="auto"/>
              </w:rPr>
            </w:pPr>
            <w:r>
              <w:rPr>
                <w:rStyle w:val="documentskn-mli8parentContainerleft-box"/>
                <w:rFonts w:ascii="Palatino Linotype" w:eastAsia="Palatino Linotype" w:hAnsi="Palatino Linotype" w:cs="Palatino Linotype"/>
                <w:b/>
                <w:bCs/>
                <w:caps/>
                <w:spacing w:val="10"/>
                <w:sz w:val="22"/>
                <w:szCs w:val="22"/>
                <w:shd w:val="clear" w:color="auto" w:fill="auto"/>
              </w:rPr>
              <w:t>Contact</w:t>
            </w:r>
          </w:p>
          <w:p w14:paraId="75AFD9F9" w14:textId="77777777" w:rsidR="00FD613D" w:rsidRDefault="00000000">
            <w:pPr>
              <w:pStyle w:val="documentSECTIONCNTCpaddingdiv"/>
              <w:ind w:left="500" w:right="500"/>
              <w:rPr>
                <w:rStyle w:val="documentskn-mli8parentContainerleft-box"/>
                <w:rFonts w:ascii="Palatino Linotype" w:eastAsia="Palatino Linotype" w:hAnsi="Palatino Linotype" w:cs="Palatino Linotype"/>
                <w:color w:val="FFFFFF"/>
                <w:shd w:val="clear" w:color="auto" w:fill="auto"/>
              </w:rPr>
            </w:pPr>
            <w:r>
              <w:rPr>
                <w:rStyle w:val="documentskn-mli8parentContainerleft-box"/>
                <w:rFonts w:ascii="Palatino Linotype" w:eastAsia="Palatino Linotype" w:hAnsi="Palatino Linotype" w:cs="Palatino Linotype"/>
                <w:color w:val="FFFFFF"/>
                <w:shd w:val="clear" w:color="auto" w:fill="auto"/>
              </w:rPr>
              <w:t> </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00"/>
              <w:gridCol w:w="500"/>
              <w:gridCol w:w="3280"/>
              <w:gridCol w:w="500"/>
            </w:tblGrid>
            <w:tr w:rsidR="00FD613D" w14:paraId="37EC77F0" w14:textId="77777777">
              <w:trPr>
                <w:tblCellSpacing w:w="0" w:type="dxa"/>
              </w:trPr>
              <w:tc>
                <w:tcPr>
                  <w:tcW w:w="500" w:type="dxa"/>
                  <w:tcMar>
                    <w:top w:w="0" w:type="dxa"/>
                    <w:left w:w="0" w:type="dxa"/>
                    <w:bottom w:w="0" w:type="dxa"/>
                    <w:right w:w="0" w:type="dxa"/>
                  </w:tcMar>
                  <w:vAlign w:val="bottom"/>
                  <w:hideMark/>
                </w:tcPr>
                <w:p w14:paraId="764A1B17" w14:textId="77777777" w:rsidR="00FD613D" w:rsidRDefault="00000000">
                  <w:pPr>
                    <w:rPr>
                      <w:rStyle w:val="documentskn-mli8parentContainerleft-box"/>
                      <w:rFonts w:ascii="Palatino Linotype" w:eastAsia="Palatino Linotype" w:hAnsi="Palatino Linotype" w:cs="Palatino Linotype"/>
                      <w:color w:val="FFFFFF"/>
                      <w:sz w:val="20"/>
                      <w:szCs w:val="20"/>
                      <w:shd w:val="clear" w:color="auto" w:fill="auto"/>
                    </w:rPr>
                  </w:pPr>
                  <w:r>
                    <w:rPr>
                      <w:rStyle w:val="documentaddressemptyaddresscell"/>
                      <w:rFonts w:ascii="Palatino Linotype" w:eastAsia="Palatino Linotype" w:hAnsi="Palatino Linotype" w:cs="Palatino Linotype"/>
                      <w:color w:val="FFFFFF"/>
                      <w:sz w:val="20"/>
                      <w:szCs w:val="20"/>
                    </w:rPr>
                    <w:t> </w:t>
                  </w:r>
                </w:p>
              </w:tc>
              <w:tc>
                <w:tcPr>
                  <w:tcW w:w="500" w:type="dxa"/>
                  <w:tcMar>
                    <w:top w:w="0" w:type="dxa"/>
                    <w:left w:w="0" w:type="dxa"/>
                    <w:bottom w:w="180" w:type="dxa"/>
                    <w:right w:w="0" w:type="dxa"/>
                  </w:tcMar>
                  <w:vAlign w:val="center"/>
                  <w:hideMark/>
                </w:tcPr>
                <w:p w14:paraId="13FE4874" w14:textId="77777777" w:rsidR="00FD613D" w:rsidRDefault="00000000">
                  <w:pPr>
                    <w:pStyle w:val="documentlocationdiv"/>
                    <w:spacing w:line="260" w:lineRule="atLeast"/>
                    <w:ind w:left="40"/>
                    <w:rPr>
                      <w:rStyle w:val="documentskn-mli8iconSvg"/>
                      <w:rFonts w:ascii="Palatino Linotype" w:eastAsia="Palatino Linotype" w:hAnsi="Palatino Linotype" w:cs="Palatino Linotype"/>
                      <w:color w:val="FFFFFF"/>
                      <w:sz w:val="20"/>
                      <w:szCs w:val="20"/>
                    </w:rPr>
                  </w:pPr>
                  <w:r>
                    <w:rPr>
                      <w:rStyle w:val="documentskn-mli8iconSvg"/>
                      <w:rFonts w:ascii="Palatino Linotype" w:eastAsia="Palatino Linotype" w:hAnsi="Palatino Linotype" w:cs="Palatino Linotype"/>
                      <w:noProof/>
                      <w:color w:val="FFFFFF"/>
                      <w:sz w:val="20"/>
                      <w:szCs w:val="20"/>
                    </w:rPr>
                    <w:drawing>
                      <wp:inline distT="0" distB="0" distL="0" distR="0" wp14:anchorId="5BE86802" wp14:editId="7DEAF42F">
                        <wp:extent cx="152832" cy="216380"/>
                        <wp:effectExtent l="0" t="0" r="0" b="0"/>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5"/>
                                <a:stretch>
                                  <a:fillRect/>
                                </a:stretch>
                              </pic:blipFill>
                              <pic:spPr>
                                <a:xfrm>
                                  <a:off x="0" y="0"/>
                                  <a:ext cx="152832" cy="216380"/>
                                </a:xfrm>
                                <a:prstGeom prst="rect">
                                  <a:avLst/>
                                </a:prstGeom>
                              </pic:spPr>
                            </pic:pic>
                          </a:graphicData>
                        </a:graphic>
                      </wp:inline>
                    </w:drawing>
                  </w:r>
                </w:p>
              </w:tc>
              <w:tc>
                <w:tcPr>
                  <w:tcW w:w="3280" w:type="dxa"/>
                  <w:tcMar>
                    <w:top w:w="0" w:type="dxa"/>
                    <w:left w:w="0" w:type="dxa"/>
                    <w:bottom w:w="180" w:type="dxa"/>
                    <w:right w:w="140" w:type="dxa"/>
                  </w:tcMar>
                  <w:vAlign w:val="center"/>
                  <w:hideMark/>
                </w:tcPr>
                <w:p w14:paraId="1D2E50CD" w14:textId="77777777" w:rsidR="00FD613D" w:rsidRDefault="00000000">
                  <w:pPr>
                    <w:spacing w:line="260" w:lineRule="atLeast"/>
                    <w:ind w:right="140"/>
                    <w:textAlignment w:val="auto"/>
                    <w:rPr>
                      <w:rStyle w:val="span"/>
                      <w:rFonts w:ascii="Palatino Linotype" w:eastAsia="Palatino Linotype" w:hAnsi="Palatino Linotype" w:cs="Palatino Linotype"/>
                      <w:color w:val="FFFFFF"/>
                      <w:sz w:val="20"/>
                      <w:szCs w:val="20"/>
                    </w:rPr>
                  </w:pPr>
                  <w:r>
                    <w:rPr>
                      <w:rStyle w:val="span"/>
                      <w:rFonts w:ascii="Palatino Linotype" w:eastAsia="Palatino Linotype" w:hAnsi="Palatino Linotype" w:cs="Palatino Linotype"/>
                      <w:color w:val="FFFFFF"/>
                      <w:sz w:val="20"/>
                      <w:szCs w:val="20"/>
                    </w:rPr>
                    <w:t>San Francisco, CA 94103</w:t>
                  </w:r>
                </w:p>
              </w:tc>
              <w:tc>
                <w:tcPr>
                  <w:tcW w:w="500" w:type="dxa"/>
                  <w:tcMar>
                    <w:top w:w="0" w:type="dxa"/>
                    <w:left w:w="0" w:type="dxa"/>
                    <w:bottom w:w="0" w:type="dxa"/>
                    <w:right w:w="0" w:type="dxa"/>
                  </w:tcMar>
                  <w:vAlign w:val="bottom"/>
                  <w:hideMark/>
                </w:tcPr>
                <w:p w14:paraId="14DE86F7" w14:textId="77777777" w:rsidR="00FD613D" w:rsidRDefault="00000000">
                  <w:pPr>
                    <w:spacing w:line="260" w:lineRule="atLeast"/>
                    <w:ind w:right="140"/>
                    <w:textAlignment w:val="auto"/>
                    <w:rPr>
                      <w:rStyle w:val="documentskn-mli8icoTxt"/>
                      <w:rFonts w:ascii="Palatino Linotype" w:eastAsia="Palatino Linotype" w:hAnsi="Palatino Linotype" w:cs="Palatino Linotype"/>
                      <w:color w:val="FFFFFF"/>
                      <w:sz w:val="20"/>
                      <w:szCs w:val="20"/>
                    </w:rPr>
                  </w:pPr>
                  <w:r>
                    <w:rPr>
                      <w:rStyle w:val="documentaddressemptyaddresscell"/>
                      <w:rFonts w:ascii="Palatino Linotype" w:eastAsia="Palatino Linotype" w:hAnsi="Palatino Linotype" w:cs="Palatino Linotype"/>
                      <w:color w:val="FFFFFF"/>
                      <w:sz w:val="20"/>
                      <w:szCs w:val="20"/>
                    </w:rPr>
                    <w:t> </w:t>
                  </w:r>
                </w:p>
              </w:tc>
            </w:tr>
            <w:tr w:rsidR="00FD613D" w14:paraId="306BF526" w14:textId="77777777">
              <w:trPr>
                <w:tblCellSpacing w:w="0" w:type="dxa"/>
              </w:trPr>
              <w:tc>
                <w:tcPr>
                  <w:tcW w:w="500" w:type="dxa"/>
                  <w:tcMar>
                    <w:top w:w="0" w:type="dxa"/>
                    <w:left w:w="0" w:type="dxa"/>
                    <w:bottom w:w="0" w:type="dxa"/>
                    <w:right w:w="0" w:type="dxa"/>
                  </w:tcMar>
                  <w:vAlign w:val="bottom"/>
                  <w:hideMark/>
                </w:tcPr>
                <w:p w14:paraId="05C21399" w14:textId="77777777" w:rsidR="00FD613D" w:rsidRDefault="00000000">
                  <w:pPr>
                    <w:spacing w:line="260" w:lineRule="atLeast"/>
                    <w:ind w:right="140"/>
                    <w:textAlignment w:val="auto"/>
                    <w:rPr>
                      <w:rStyle w:val="documentaddressemptyaddresscell"/>
                      <w:rFonts w:ascii="Palatino Linotype" w:eastAsia="Palatino Linotype" w:hAnsi="Palatino Linotype" w:cs="Palatino Linotype"/>
                      <w:color w:val="FFFFFF"/>
                      <w:sz w:val="20"/>
                      <w:szCs w:val="20"/>
                    </w:rPr>
                  </w:pPr>
                  <w:r>
                    <w:rPr>
                      <w:rStyle w:val="documentaddressemptyaddresscell"/>
                      <w:rFonts w:ascii="Palatino Linotype" w:eastAsia="Palatino Linotype" w:hAnsi="Palatino Linotype" w:cs="Palatino Linotype"/>
                      <w:color w:val="FFFFFF"/>
                      <w:sz w:val="20"/>
                      <w:szCs w:val="20"/>
                    </w:rPr>
                    <w:t> </w:t>
                  </w:r>
                </w:p>
              </w:tc>
              <w:tc>
                <w:tcPr>
                  <w:tcW w:w="500" w:type="dxa"/>
                  <w:tcMar>
                    <w:top w:w="0" w:type="dxa"/>
                    <w:left w:w="0" w:type="dxa"/>
                    <w:bottom w:w="180" w:type="dxa"/>
                    <w:right w:w="0" w:type="dxa"/>
                  </w:tcMar>
                  <w:vAlign w:val="center"/>
                  <w:hideMark/>
                </w:tcPr>
                <w:p w14:paraId="01768D28" w14:textId="77777777" w:rsidR="00FD613D" w:rsidRDefault="00000000">
                  <w:pPr>
                    <w:pStyle w:val="div"/>
                    <w:spacing w:line="260" w:lineRule="atLeast"/>
                    <w:rPr>
                      <w:rStyle w:val="documentskn-mli8iconSvg"/>
                      <w:rFonts w:ascii="Palatino Linotype" w:eastAsia="Palatino Linotype" w:hAnsi="Palatino Linotype" w:cs="Palatino Linotype"/>
                      <w:color w:val="FFFFFF"/>
                      <w:sz w:val="20"/>
                      <w:szCs w:val="20"/>
                    </w:rPr>
                  </w:pPr>
                  <w:r>
                    <w:rPr>
                      <w:rStyle w:val="documentskn-mli8iconSvg"/>
                      <w:rFonts w:ascii="Palatino Linotype" w:eastAsia="Palatino Linotype" w:hAnsi="Palatino Linotype" w:cs="Palatino Linotype"/>
                      <w:noProof/>
                      <w:color w:val="FFFFFF"/>
                      <w:sz w:val="20"/>
                      <w:szCs w:val="20"/>
                    </w:rPr>
                    <w:drawing>
                      <wp:inline distT="0" distB="0" distL="0" distR="0" wp14:anchorId="39A698A6" wp14:editId="473AEF99">
                        <wp:extent cx="216254" cy="165615"/>
                        <wp:effectExtent l="0" t="0" r="0" b="0"/>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6"/>
                                <a:stretch>
                                  <a:fillRect/>
                                </a:stretch>
                              </pic:blipFill>
                              <pic:spPr>
                                <a:xfrm>
                                  <a:off x="0" y="0"/>
                                  <a:ext cx="216254" cy="165615"/>
                                </a:xfrm>
                                <a:prstGeom prst="rect">
                                  <a:avLst/>
                                </a:prstGeom>
                              </pic:spPr>
                            </pic:pic>
                          </a:graphicData>
                        </a:graphic>
                      </wp:inline>
                    </w:drawing>
                  </w:r>
                </w:p>
              </w:tc>
              <w:tc>
                <w:tcPr>
                  <w:tcW w:w="3280" w:type="dxa"/>
                  <w:tcMar>
                    <w:top w:w="0" w:type="dxa"/>
                    <w:left w:w="0" w:type="dxa"/>
                    <w:bottom w:w="180" w:type="dxa"/>
                    <w:right w:w="140" w:type="dxa"/>
                  </w:tcMar>
                  <w:vAlign w:val="center"/>
                  <w:hideMark/>
                </w:tcPr>
                <w:p w14:paraId="3C11F054" w14:textId="77777777" w:rsidR="00FD613D" w:rsidRDefault="00000000">
                  <w:pPr>
                    <w:spacing w:line="260" w:lineRule="atLeast"/>
                    <w:ind w:right="140"/>
                    <w:textAlignment w:val="auto"/>
                    <w:rPr>
                      <w:rStyle w:val="span"/>
                      <w:rFonts w:ascii="Palatino Linotype" w:eastAsia="Palatino Linotype" w:hAnsi="Palatino Linotype" w:cs="Palatino Linotype"/>
                      <w:color w:val="FFFFFF"/>
                      <w:sz w:val="20"/>
                      <w:szCs w:val="20"/>
                    </w:rPr>
                  </w:pPr>
                  <w:r>
                    <w:rPr>
                      <w:rStyle w:val="span"/>
                      <w:rFonts w:ascii="Palatino Linotype" w:eastAsia="Palatino Linotype" w:hAnsi="Palatino Linotype" w:cs="Palatino Linotype"/>
                      <w:color w:val="FFFFFF"/>
                      <w:sz w:val="20"/>
                      <w:szCs w:val="20"/>
                    </w:rPr>
                    <w:t>415.857.0265</w:t>
                  </w:r>
                  <w:r>
                    <w:rPr>
                      <w:rStyle w:val="documentskn-mli8icoTxt"/>
                      <w:rFonts w:ascii="Palatino Linotype" w:eastAsia="Palatino Linotype" w:hAnsi="Palatino Linotype" w:cs="Palatino Linotype"/>
                      <w:color w:val="FFFFFF"/>
                      <w:sz w:val="20"/>
                      <w:szCs w:val="20"/>
                    </w:rPr>
                    <w:t xml:space="preserve"> </w:t>
                  </w:r>
                </w:p>
              </w:tc>
              <w:tc>
                <w:tcPr>
                  <w:tcW w:w="500" w:type="dxa"/>
                  <w:tcMar>
                    <w:top w:w="0" w:type="dxa"/>
                    <w:left w:w="0" w:type="dxa"/>
                    <w:bottom w:w="0" w:type="dxa"/>
                    <w:right w:w="0" w:type="dxa"/>
                  </w:tcMar>
                  <w:vAlign w:val="bottom"/>
                  <w:hideMark/>
                </w:tcPr>
                <w:p w14:paraId="173D9438" w14:textId="77777777" w:rsidR="00FD613D" w:rsidRDefault="00000000">
                  <w:pPr>
                    <w:spacing w:line="260" w:lineRule="atLeast"/>
                    <w:ind w:right="140"/>
                    <w:textAlignment w:val="auto"/>
                    <w:rPr>
                      <w:rStyle w:val="documentskn-mli8icoTxt"/>
                      <w:rFonts w:ascii="Palatino Linotype" w:eastAsia="Palatino Linotype" w:hAnsi="Palatino Linotype" w:cs="Palatino Linotype"/>
                      <w:color w:val="FFFFFF"/>
                      <w:sz w:val="20"/>
                      <w:szCs w:val="20"/>
                    </w:rPr>
                  </w:pPr>
                  <w:r>
                    <w:rPr>
                      <w:rStyle w:val="documentaddressemptyaddresscell"/>
                      <w:rFonts w:ascii="Palatino Linotype" w:eastAsia="Palatino Linotype" w:hAnsi="Palatino Linotype" w:cs="Palatino Linotype"/>
                      <w:color w:val="FFFFFF"/>
                      <w:sz w:val="20"/>
                      <w:szCs w:val="20"/>
                    </w:rPr>
                    <w:t> </w:t>
                  </w:r>
                </w:p>
              </w:tc>
            </w:tr>
            <w:tr w:rsidR="00FD613D" w14:paraId="386504DF" w14:textId="77777777">
              <w:trPr>
                <w:tblCellSpacing w:w="0" w:type="dxa"/>
              </w:trPr>
              <w:tc>
                <w:tcPr>
                  <w:tcW w:w="500" w:type="dxa"/>
                  <w:tcMar>
                    <w:top w:w="0" w:type="dxa"/>
                    <w:left w:w="0" w:type="dxa"/>
                    <w:bottom w:w="0" w:type="dxa"/>
                    <w:right w:w="0" w:type="dxa"/>
                  </w:tcMar>
                  <w:vAlign w:val="bottom"/>
                  <w:hideMark/>
                </w:tcPr>
                <w:p w14:paraId="38A86D40" w14:textId="77777777" w:rsidR="00FD613D" w:rsidRDefault="00000000">
                  <w:pPr>
                    <w:spacing w:line="260" w:lineRule="atLeast"/>
                    <w:ind w:right="140"/>
                    <w:textAlignment w:val="auto"/>
                    <w:rPr>
                      <w:rStyle w:val="documentaddressemptyaddresscell"/>
                      <w:rFonts w:ascii="Palatino Linotype" w:eastAsia="Palatino Linotype" w:hAnsi="Palatino Linotype" w:cs="Palatino Linotype"/>
                      <w:color w:val="FFFFFF"/>
                      <w:sz w:val="20"/>
                      <w:szCs w:val="20"/>
                    </w:rPr>
                  </w:pPr>
                  <w:r>
                    <w:rPr>
                      <w:rStyle w:val="documentaddressemptyaddresscell"/>
                      <w:rFonts w:ascii="Palatino Linotype" w:eastAsia="Palatino Linotype" w:hAnsi="Palatino Linotype" w:cs="Palatino Linotype"/>
                      <w:color w:val="FFFFFF"/>
                      <w:sz w:val="20"/>
                      <w:szCs w:val="20"/>
                    </w:rPr>
                    <w:t> </w:t>
                  </w:r>
                </w:p>
              </w:tc>
              <w:tc>
                <w:tcPr>
                  <w:tcW w:w="500" w:type="dxa"/>
                  <w:tcMar>
                    <w:top w:w="0" w:type="dxa"/>
                    <w:left w:w="0" w:type="dxa"/>
                    <w:bottom w:w="180" w:type="dxa"/>
                    <w:right w:w="0" w:type="dxa"/>
                  </w:tcMar>
                  <w:vAlign w:val="center"/>
                  <w:hideMark/>
                </w:tcPr>
                <w:p w14:paraId="3073FDCD" w14:textId="77777777" w:rsidR="00FD613D" w:rsidRDefault="00000000">
                  <w:pPr>
                    <w:pStyle w:val="documentmaildiv"/>
                    <w:spacing w:line="260" w:lineRule="atLeast"/>
                    <w:ind w:left="60"/>
                    <w:rPr>
                      <w:rStyle w:val="documentskn-mli8iconSvg"/>
                      <w:rFonts w:ascii="Palatino Linotype" w:eastAsia="Palatino Linotype" w:hAnsi="Palatino Linotype" w:cs="Palatino Linotype"/>
                      <w:color w:val="FFFFFF"/>
                      <w:sz w:val="20"/>
                      <w:szCs w:val="20"/>
                    </w:rPr>
                  </w:pPr>
                  <w:r>
                    <w:rPr>
                      <w:rStyle w:val="documentskn-mli8iconSvg"/>
                      <w:rFonts w:ascii="Palatino Linotype" w:eastAsia="Palatino Linotype" w:hAnsi="Palatino Linotype" w:cs="Palatino Linotype"/>
                      <w:noProof/>
                      <w:color w:val="FFFFFF"/>
                      <w:sz w:val="20"/>
                      <w:szCs w:val="20"/>
                    </w:rPr>
                    <w:drawing>
                      <wp:inline distT="0" distB="0" distL="0" distR="0" wp14:anchorId="3B068B83" wp14:editId="0522ECA5">
                        <wp:extent cx="152832" cy="127540"/>
                        <wp:effectExtent l="0" t="0" r="0" b="0"/>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7"/>
                                <a:stretch>
                                  <a:fillRect/>
                                </a:stretch>
                              </pic:blipFill>
                              <pic:spPr>
                                <a:xfrm>
                                  <a:off x="0" y="0"/>
                                  <a:ext cx="152832" cy="127540"/>
                                </a:xfrm>
                                <a:prstGeom prst="rect">
                                  <a:avLst/>
                                </a:prstGeom>
                              </pic:spPr>
                            </pic:pic>
                          </a:graphicData>
                        </a:graphic>
                      </wp:inline>
                    </w:drawing>
                  </w:r>
                </w:p>
              </w:tc>
              <w:tc>
                <w:tcPr>
                  <w:tcW w:w="3280" w:type="dxa"/>
                  <w:tcMar>
                    <w:top w:w="0" w:type="dxa"/>
                    <w:left w:w="0" w:type="dxa"/>
                    <w:bottom w:w="0" w:type="dxa"/>
                    <w:right w:w="140" w:type="dxa"/>
                  </w:tcMar>
                  <w:vAlign w:val="center"/>
                  <w:hideMark/>
                </w:tcPr>
                <w:p w14:paraId="6CDC7B3C" w14:textId="77777777" w:rsidR="00FD613D" w:rsidRDefault="00000000">
                  <w:pPr>
                    <w:spacing w:line="260" w:lineRule="atLeast"/>
                    <w:ind w:right="140"/>
                    <w:textAlignment w:val="auto"/>
                    <w:rPr>
                      <w:rStyle w:val="span"/>
                      <w:rFonts w:ascii="Palatino Linotype" w:eastAsia="Palatino Linotype" w:hAnsi="Palatino Linotype" w:cs="Palatino Linotype"/>
                      <w:color w:val="FFFFFF"/>
                      <w:sz w:val="20"/>
                      <w:szCs w:val="20"/>
                    </w:rPr>
                  </w:pPr>
                  <w:r>
                    <w:rPr>
                      <w:rStyle w:val="span"/>
                      <w:rFonts w:ascii="Palatino Linotype" w:eastAsia="Palatino Linotype" w:hAnsi="Palatino Linotype" w:cs="Palatino Linotype"/>
                      <w:color w:val="FFFFFF"/>
                      <w:sz w:val="20"/>
                      <w:szCs w:val="20"/>
                    </w:rPr>
                    <w:t>JosephKelly.Resume@gmail.com</w:t>
                  </w:r>
                </w:p>
              </w:tc>
              <w:tc>
                <w:tcPr>
                  <w:tcW w:w="500" w:type="dxa"/>
                  <w:tcMar>
                    <w:top w:w="0" w:type="dxa"/>
                    <w:left w:w="0" w:type="dxa"/>
                    <w:bottom w:w="0" w:type="dxa"/>
                    <w:right w:w="0" w:type="dxa"/>
                  </w:tcMar>
                  <w:vAlign w:val="bottom"/>
                  <w:hideMark/>
                </w:tcPr>
                <w:p w14:paraId="61709DDD" w14:textId="77777777" w:rsidR="00FD613D" w:rsidRDefault="00000000">
                  <w:pPr>
                    <w:spacing w:line="260" w:lineRule="atLeast"/>
                    <w:ind w:right="140"/>
                    <w:textAlignment w:val="auto"/>
                    <w:rPr>
                      <w:rStyle w:val="documentaddressiconRownth-last-child1icoTxt"/>
                      <w:rFonts w:ascii="Palatino Linotype" w:eastAsia="Palatino Linotype" w:hAnsi="Palatino Linotype" w:cs="Palatino Linotype"/>
                      <w:color w:val="FFFFFF"/>
                      <w:sz w:val="20"/>
                      <w:szCs w:val="20"/>
                    </w:rPr>
                  </w:pPr>
                  <w:r>
                    <w:rPr>
                      <w:rStyle w:val="documentaddressemptyaddresscell"/>
                      <w:rFonts w:ascii="Palatino Linotype" w:eastAsia="Palatino Linotype" w:hAnsi="Palatino Linotype" w:cs="Palatino Linotype"/>
                      <w:color w:val="FFFFFF"/>
                      <w:sz w:val="20"/>
                      <w:szCs w:val="20"/>
                    </w:rPr>
                    <w:t> </w:t>
                  </w:r>
                </w:p>
              </w:tc>
            </w:tr>
          </w:tbl>
          <w:p w14:paraId="1678B3D5" w14:textId="77777777" w:rsidR="00FD613D" w:rsidRDefault="00000000">
            <w:pPr>
              <w:pStyle w:val="documentskn-mli8parentContainerleft-boxsection"/>
              <w:pBdr>
                <w:left w:val="none" w:sz="0" w:space="25" w:color="auto"/>
              </w:pBdr>
              <w:spacing w:line="260" w:lineRule="atLeast"/>
              <w:ind w:left="500" w:right="500"/>
              <w:rPr>
                <w:rStyle w:val="documentskn-mli8parentContainerleft-box"/>
                <w:rFonts w:ascii="Palatino Linotype" w:eastAsia="Palatino Linotype" w:hAnsi="Palatino Linotype" w:cs="Palatino Linotype"/>
                <w:color w:val="FFFFFF"/>
                <w:sz w:val="20"/>
                <w:szCs w:val="20"/>
                <w:shd w:val="clear" w:color="auto" w:fill="auto"/>
              </w:rPr>
            </w:pPr>
            <w:r>
              <w:rPr>
                <w:rStyle w:val="documentskn-mli8parentContainerleft-boxsectionCharacter"/>
                <w:rFonts w:ascii="Palatino Linotype" w:eastAsia="Palatino Linotype" w:hAnsi="Palatino Linotype" w:cs="Palatino Linotype"/>
                <w:color w:val="FFFFFF"/>
                <w:sz w:val="10"/>
                <w:szCs w:val="10"/>
              </w:rPr>
              <w:t> </w:t>
            </w:r>
            <w:r>
              <w:rPr>
                <w:rStyle w:val="documentskn-mli8parentContainerleft-box"/>
                <w:rFonts w:ascii="Palatino Linotype" w:eastAsia="Palatino Linotype" w:hAnsi="Palatino Linotype" w:cs="Palatino Linotype"/>
                <w:color w:val="FFFFFF"/>
                <w:sz w:val="20"/>
                <w:szCs w:val="20"/>
                <w:shd w:val="clear" w:color="auto" w:fill="auto"/>
              </w:rPr>
              <w:t xml:space="preserve"> </w:t>
            </w:r>
          </w:p>
          <w:tbl>
            <w:tblPr>
              <w:tblStyle w:val="documentbordertable"/>
              <w:tblW w:w="0" w:type="auto"/>
              <w:tblCellSpacing w:w="0" w:type="dxa"/>
              <w:tblInd w:w="500" w:type="dxa"/>
              <w:tblLayout w:type="fixed"/>
              <w:tblCellMar>
                <w:left w:w="0" w:type="dxa"/>
                <w:right w:w="0" w:type="dxa"/>
              </w:tblCellMar>
              <w:tblLook w:val="05E0" w:firstRow="1" w:lastRow="1" w:firstColumn="1" w:lastColumn="1" w:noHBand="0" w:noVBand="1"/>
            </w:tblPr>
            <w:tblGrid>
              <w:gridCol w:w="4640"/>
            </w:tblGrid>
            <w:tr w:rsidR="00FD613D" w14:paraId="6B4EEB5C" w14:textId="77777777">
              <w:trPr>
                <w:trHeight w:hRule="exact" w:val="180"/>
                <w:tblCellSpacing w:w="0" w:type="dxa"/>
              </w:trPr>
              <w:tc>
                <w:tcPr>
                  <w:tcW w:w="4640" w:type="dxa"/>
                  <w:tcBorders>
                    <w:top w:val="single" w:sz="16" w:space="0" w:color="FFFFFF"/>
                  </w:tcBorders>
                  <w:tcMar>
                    <w:top w:w="0" w:type="dxa"/>
                    <w:left w:w="0" w:type="dxa"/>
                    <w:bottom w:w="0" w:type="dxa"/>
                    <w:right w:w="0" w:type="dxa"/>
                  </w:tcMar>
                  <w:vAlign w:val="bottom"/>
                  <w:hideMark/>
                </w:tcPr>
                <w:p w14:paraId="2F97BD89" w14:textId="77777777" w:rsidR="00FD613D" w:rsidRDefault="00FD613D">
                  <w:pPr>
                    <w:rPr>
                      <w:rStyle w:val="documentskn-mli8parentContainerleft-box"/>
                      <w:rFonts w:ascii="Palatino Linotype" w:eastAsia="Palatino Linotype" w:hAnsi="Palatino Linotype" w:cs="Palatino Linotype"/>
                      <w:color w:val="FFFFFF"/>
                      <w:sz w:val="20"/>
                      <w:szCs w:val="20"/>
                      <w:shd w:val="clear" w:color="auto" w:fill="auto"/>
                    </w:rPr>
                  </w:pPr>
                </w:p>
              </w:tc>
            </w:tr>
          </w:tbl>
          <w:p w14:paraId="4DA82A46" w14:textId="77777777" w:rsidR="00FD613D" w:rsidRDefault="00000000">
            <w:pPr>
              <w:pStyle w:val="documentparentContainerleft-boxsectiontitle"/>
              <w:pBdr>
                <w:bottom w:val="none" w:sz="0" w:space="5" w:color="auto"/>
              </w:pBdr>
              <w:ind w:left="500" w:right="500"/>
              <w:rPr>
                <w:rStyle w:val="documentskn-mli8parentContainerleft-box"/>
                <w:rFonts w:ascii="Palatino Linotype" w:eastAsia="Palatino Linotype" w:hAnsi="Palatino Linotype" w:cs="Palatino Linotype"/>
                <w:b/>
                <w:bCs/>
                <w:caps/>
                <w:spacing w:val="10"/>
                <w:sz w:val="22"/>
                <w:szCs w:val="22"/>
                <w:shd w:val="clear" w:color="auto" w:fill="auto"/>
              </w:rPr>
            </w:pPr>
            <w:r>
              <w:rPr>
                <w:rStyle w:val="documentskn-mli8parentContainerleft-box"/>
                <w:rFonts w:ascii="Palatino Linotype" w:eastAsia="Palatino Linotype" w:hAnsi="Palatino Linotype" w:cs="Palatino Linotype"/>
                <w:b/>
                <w:bCs/>
                <w:caps/>
                <w:spacing w:val="10"/>
                <w:sz w:val="22"/>
                <w:szCs w:val="22"/>
                <w:shd w:val="clear" w:color="auto" w:fill="auto"/>
              </w:rPr>
              <w:t>Skills</w:t>
            </w:r>
          </w:p>
          <w:p w14:paraId="476A9107" w14:textId="77777777" w:rsidR="00FD613D" w:rsidRDefault="00000000">
            <w:pPr>
              <w:pStyle w:val="documentulli"/>
              <w:numPr>
                <w:ilvl w:val="0"/>
                <w:numId w:val="1"/>
              </w:numPr>
              <w:spacing w:line="260" w:lineRule="atLeast"/>
              <w:ind w:left="700" w:right="500" w:hanging="192"/>
              <w:rPr>
                <w:rStyle w:val="span"/>
                <w:rFonts w:ascii="Palatino Linotype" w:eastAsia="Palatino Linotype" w:hAnsi="Palatino Linotype" w:cs="Palatino Linotype"/>
                <w:color w:val="FFFFFF"/>
                <w:sz w:val="20"/>
                <w:szCs w:val="20"/>
              </w:rPr>
            </w:pPr>
            <w:r>
              <w:rPr>
                <w:rStyle w:val="span"/>
                <w:rFonts w:ascii="Palatino Linotype" w:eastAsia="Palatino Linotype" w:hAnsi="Palatino Linotype" w:cs="Palatino Linotype"/>
                <w:color w:val="FFFFFF"/>
                <w:sz w:val="20"/>
                <w:szCs w:val="20"/>
              </w:rPr>
              <w:t>Recovery Planning</w:t>
            </w:r>
          </w:p>
          <w:p w14:paraId="5E4A8BF6" w14:textId="77777777" w:rsidR="00FD613D" w:rsidRDefault="00000000">
            <w:pPr>
              <w:pStyle w:val="documentulli"/>
              <w:numPr>
                <w:ilvl w:val="0"/>
                <w:numId w:val="1"/>
              </w:numPr>
              <w:spacing w:line="260" w:lineRule="atLeast"/>
              <w:ind w:left="700" w:right="500" w:hanging="192"/>
              <w:rPr>
                <w:rStyle w:val="span"/>
                <w:rFonts w:ascii="Palatino Linotype" w:eastAsia="Palatino Linotype" w:hAnsi="Palatino Linotype" w:cs="Palatino Linotype"/>
                <w:color w:val="FFFFFF"/>
                <w:sz w:val="20"/>
                <w:szCs w:val="20"/>
              </w:rPr>
            </w:pPr>
            <w:r>
              <w:rPr>
                <w:rStyle w:val="span"/>
                <w:rFonts w:ascii="Palatino Linotype" w:eastAsia="Palatino Linotype" w:hAnsi="Palatino Linotype" w:cs="Palatino Linotype"/>
                <w:color w:val="FFFFFF"/>
                <w:sz w:val="20"/>
                <w:szCs w:val="20"/>
              </w:rPr>
              <w:t>Peer-Based Models of Intervention</w:t>
            </w:r>
          </w:p>
          <w:p w14:paraId="6CE85513" w14:textId="77777777" w:rsidR="00FD613D" w:rsidRDefault="00000000">
            <w:pPr>
              <w:pStyle w:val="documentulli"/>
              <w:numPr>
                <w:ilvl w:val="0"/>
                <w:numId w:val="1"/>
              </w:numPr>
              <w:spacing w:line="260" w:lineRule="atLeast"/>
              <w:ind w:left="700" w:right="500" w:hanging="192"/>
              <w:rPr>
                <w:rStyle w:val="span"/>
                <w:rFonts w:ascii="Palatino Linotype" w:eastAsia="Palatino Linotype" w:hAnsi="Palatino Linotype" w:cs="Palatino Linotype"/>
                <w:color w:val="FFFFFF"/>
                <w:sz w:val="20"/>
                <w:szCs w:val="20"/>
              </w:rPr>
            </w:pPr>
            <w:r>
              <w:rPr>
                <w:rStyle w:val="span"/>
                <w:rFonts w:ascii="Palatino Linotype" w:eastAsia="Palatino Linotype" w:hAnsi="Palatino Linotype" w:cs="Palatino Linotype"/>
                <w:color w:val="FFFFFF"/>
                <w:sz w:val="20"/>
                <w:szCs w:val="20"/>
              </w:rPr>
              <w:t>Motivational Interviewing</w:t>
            </w:r>
          </w:p>
          <w:p w14:paraId="2814ABA5" w14:textId="77777777" w:rsidR="00FD613D" w:rsidRDefault="00000000">
            <w:pPr>
              <w:pStyle w:val="documentulli"/>
              <w:numPr>
                <w:ilvl w:val="0"/>
                <w:numId w:val="2"/>
              </w:numPr>
              <w:spacing w:line="260" w:lineRule="atLeast"/>
              <w:ind w:left="700" w:right="500" w:hanging="192"/>
              <w:rPr>
                <w:rStyle w:val="span"/>
                <w:rFonts w:ascii="Palatino Linotype" w:eastAsia="Palatino Linotype" w:hAnsi="Palatino Linotype" w:cs="Palatino Linotype"/>
                <w:color w:val="FFFFFF"/>
                <w:sz w:val="20"/>
                <w:szCs w:val="20"/>
              </w:rPr>
            </w:pPr>
            <w:r>
              <w:rPr>
                <w:rStyle w:val="span"/>
                <w:rFonts w:ascii="Palatino Linotype" w:eastAsia="Palatino Linotype" w:hAnsi="Palatino Linotype" w:cs="Palatino Linotype"/>
                <w:color w:val="FFFFFF"/>
                <w:sz w:val="20"/>
                <w:szCs w:val="20"/>
              </w:rPr>
              <w:t>Needs Assessment</w:t>
            </w:r>
          </w:p>
          <w:p w14:paraId="3C09A897" w14:textId="77777777" w:rsidR="00FD613D" w:rsidRDefault="00000000">
            <w:pPr>
              <w:pStyle w:val="documentulli"/>
              <w:numPr>
                <w:ilvl w:val="0"/>
                <w:numId w:val="2"/>
              </w:numPr>
              <w:spacing w:line="260" w:lineRule="atLeast"/>
              <w:ind w:left="700" w:right="500" w:hanging="192"/>
              <w:rPr>
                <w:rStyle w:val="span"/>
                <w:rFonts w:ascii="Palatino Linotype" w:eastAsia="Palatino Linotype" w:hAnsi="Palatino Linotype" w:cs="Palatino Linotype"/>
                <w:color w:val="FFFFFF"/>
                <w:sz w:val="20"/>
                <w:szCs w:val="20"/>
              </w:rPr>
            </w:pPr>
            <w:r>
              <w:rPr>
                <w:rStyle w:val="span"/>
                <w:rFonts w:ascii="Palatino Linotype" w:eastAsia="Palatino Linotype" w:hAnsi="Palatino Linotype" w:cs="Palatino Linotype"/>
                <w:color w:val="FFFFFF"/>
                <w:sz w:val="20"/>
                <w:szCs w:val="20"/>
              </w:rPr>
              <w:t>Referral Coordination</w:t>
            </w:r>
          </w:p>
          <w:p w14:paraId="599585EA" w14:textId="77777777" w:rsidR="00FD613D" w:rsidRDefault="00000000">
            <w:pPr>
              <w:pStyle w:val="documentulli"/>
              <w:numPr>
                <w:ilvl w:val="0"/>
                <w:numId w:val="3"/>
              </w:numPr>
              <w:spacing w:before="60" w:line="260" w:lineRule="atLeast"/>
              <w:ind w:left="700" w:right="500" w:hanging="192"/>
              <w:rPr>
                <w:rStyle w:val="documentskn-mli8parentContainerleft-box"/>
                <w:rFonts w:ascii="Palatino Linotype" w:eastAsia="Palatino Linotype" w:hAnsi="Palatino Linotype" w:cs="Palatino Linotype"/>
                <w:vanish/>
                <w:color w:val="FFFFFF"/>
                <w:sz w:val="20"/>
                <w:szCs w:val="20"/>
                <w:shd w:val="clear" w:color="auto" w:fill="auto"/>
              </w:rPr>
            </w:pPr>
            <w:r>
              <w:rPr>
                <w:rStyle w:val="documentskn-mli8parentContainerleft-box"/>
                <w:rFonts w:ascii="Palatino Linotype" w:eastAsia="Palatino Linotype" w:hAnsi="Palatino Linotype" w:cs="Palatino Linotype"/>
                <w:vanish/>
                <w:color w:val="FFFFFF"/>
                <w:sz w:val="20"/>
                <w:szCs w:val="20"/>
                <w:shd w:val="clear" w:color="auto" w:fill="auto"/>
              </w:rPr>
              <w:t>Recovery Planning</w:t>
            </w:r>
          </w:p>
          <w:p w14:paraId="583F52C6" w14:textId="77777777" w:rsidR="00FD613D" w:rsidRDefault="00000000">
            <w:pPr>
              <w:pStyle w:val="documentulli"/>
              <w:numPr>
                <w:ilvl w:val="0"/>
                <w:numId w:val="3"/>
              </w:numPr>
              <w:spacing w:line="260" w:lineRule="atLeast"/>
              <w:ind w:left="700" w:right="500" w:hanging="192"/>
              <w:rPr>
                <w:rStyle w:val="documentskn-mli8parentContainerleft-box"/>
                <w:rFonts w:ascii="Palatino Linotype" w:eastAsia="Palatino Linotype" w:hAnsi="Palatino Linotype" w:cs="Palatino Linotype"/>
                <w:vanish/>
                <w:color w:val="FFFFFF"/>
                <w:sz w:val="20"/>
                <w:szCs w:val="20"/>
                <w:shd w:val="clear" w:color="auto" w:fill="auto"/>
              </w:rPr>
            </w:pPr>
            <w:r>
              <w:rPr>
                <w:rStyle w:val="documentskn-mli8parentContainerleft-box"/>
                <w:rFonts w:ascii="Palatino Linotype" w:eastAsia="Palatino Linotype" w:hAnsi="Palatino Linotype" w:cs="Palatino Linotype"/>
                <w:vanish/>
                <w:color w:val="FFFFFF"/>
                <w:sz w:val="20"/>
                <w:szCs w:val="20"/>
                <w:shd w:val="clear" w:color="auto" w:fill="auto"/>
              </w:rPr>
              <w:t>Peer-Based Models of Intervention</w:t>
            </w:r>
          </w:p>
          <w:p w14:paraId="10575DEF" w14:textId="77777777" w:rsidR="00FD613D" w:rsidRDefault="00000000">
            <w:pPr>
              <w:pStyle w:val="documentulli"/>
              <w:numPr>
                <w:ilvl w:val="0"/>
                <w:numId w:val="3"/>
              </w:numPr>
              <w:spacing w:line="260" w:lineRule="atLeast"/>
              <w:ind w:left="700" w:right="500" w:hanging="192"/>
              <w:rPr>
                <w:rStyle w:val="documentskn-mli8parentContainerleft-box"/>
                <w:rFonts w:ascii="Palatino Linotype" w:eastAsia="Palatino Linotype" w:hAnsi="Palatino Linotype" w:cs="Palatino Linotype"/>
                <w:vanish/>
                <w:color w:val="FFFFFF"/>
                <w:sz w:val="20"/>
                <w:szCs w:val="20"/>
                <w:shd w:val="clear" w:color="auto" w:fill="auto"/>
              </w:rPr>
            </w:pPr>
            <w:r>
              <w:rPr>
                <w:rStyle w:val="documentskn-mli8parentContainerleft-box"/>
                <w:rFonts w:ascii="Palatino Linotype" w:eastAsia="Palatino Linotype" w:hAnsi="Palatino Linotype" w:cs="Palatino Linotype"/>
                <w:vanish/>
                <w:color w:val="FFFFFF"/>
                <w:sz w:val="20"/>
                <w:szCs w:val="20"/>
                <w:shd w:val="clear" w:color="auto" w:fill="auto"/>
              </w:rPr>
              <w:t>Motivational Interviewing</w:t>
            </w:r>
          </w:p>
          <w:p w14:paraId="02BB51CD" w14:textId="77777777" w:rsidR="00FD613D" w:rsidRDefault="00000000">
            <w:pPr>
              <w:pStyle w:val="documentulli"/>
              <w:numPr>
                <w:ilvl w:val="0"/>
                <w:numId w:val="4"/>
              </w:numPr>
              <w:spacing w:line="260" w:lineRule="atLeast"/>
              <w:ind w:left="700" w:right="500" w:hanging="192"/>
              <w:rPr>
                <w:rStyle w:val="documentskn-mli8parentContainerleft-box"/>
                <w:rFonts w:ascii="Palatino Linotype" w:eastAsia="Palatino Linotype" w:hAnsi="Palatino Linotype" w:cs="Palatino Linotype"/>
                <w:vanish/>
                <w:color w:val="FFFFFF"/>
                <w:sz w:val="20"/>
                <w:szCs w:val="20"/>
                <w:shd w:val="clear" w:color="auto" w:fill="auto"/>
              </w:rPr>
            </w:pPr>
            <w:r>
              <w:rPr>
                <w:rStyle w:val="documentskn-mli8parentContainerleft-box"/>
                <w:rFonts w:ascii="Palatino Linotype" w:eastAsia="Palatino Linotype" w:hAnsi="Palatino Linotype" w:cs="Palatino Linotype"/>
                <w:vanish/>
                <w:color w:val="FFFFFF"/>
                <w:sz w:val="20"/>
                <w:szCs w:val="20"/>
                <w:shd w:val="clear" w:color="auto" w:fill="auto"/>
              </w:rPr>
              <w:t>Needs Assessment</w:t>
            </w:r>
          </w:p>
          <w:p w14:paraId="673DCCE2" w14:textId="77777777" w:rsidR="00FD613D" w:rsidRDefault="00000000">
            <w:pPr>
              <w:pStyle w:val="documentulli"/>
              <w:numPr>
                <w:ilvl w:val="0"/>
                <w:numId w:val="4"/>
              </w:numPr>
              <w:spacing w:line="260" w:lineRule="atLeast"/>
              <w:ind w:left="700" w:right="500" w:hanging="192"/>
              <w:rPr>
                <w:rStyle w:val="documentskn-mli8parentContainerleft-box"/>
                <w:rFonts w:ascii="Palatino Linotype" w:eastAsia="Palatino Linotype" w:hAnsi="Palatino Linotype" w:cs="Palatino Linotype"/>
                <w:vanish/>
                <w:color w:val="FFFFFF"/>
                <w:sz w:val="20"/>
                <w:szCs w:val="20"/>
                <w:shd w:val="clear" w:color="auto" w:fill="auto"/>
              </w:rPr>
            </w:pPr>
            <w:r>
              <w:rPr>
                <w:rStyle w:val="documentskn-mli8parentContainerleft-box"/>
                <w:rFonts w:ascii="Palatino Linotype" w:eastAsia="Palatino Linotype" w:hAnsi="Palatino Linotype" w:cs="Palatino Linotype"/>
                <w:vanish/>
                <w:color w:val="FFFFFF"/>
                <w:sz w:val="20"/>
                <w:szCs w:val="20"/>
                <w:shd w:val="clear" w:color="auto" w:fill="auto"/>
              </w:rPr>
              <w:t>Referral Coordination</w:t>
            </w:r>
          </w:p>
          <w:p w14:paraId="48E9E8C6" w14:textId="77777777" w:rsidR="00FD613D" w:rsidRDefault="00FD613D">
            <w:pPr>
              <w:pStyle w:val="div"/>
              <w:spacing w:line="400" w:lineRule="exact"/>
              <w:ind w:left="500" w:right="500"/>
              <w:rPr>
                <w:rStyle w:val="documentskn-mli8parentContainerleft-box"/>
                <w:rFonts w:ascii="Palatino Linotype" w:eastAsia="Palatino Linotype" w:hAnsi="Palatino Linotype" w:cs="Palatino Linotype"/>
                <w:color w:val="FFFFFF"/>
                <w:sz w:val="20"/>
                <w:szCs w:val="20"/>
                <w:shd w:val="clear" w:color="auto" w:fill="auto"/>
              </w:rPr>
            </w:pPr>
          </w:p>
          <w:tbl>
            <w:tblPr>
              <w:tblStyle w:val="documentbordertable"/>
              <w:tblW w:w="0" w:type="auto"/>
              <w:tblCellSpacing w:w="0" w:type="dxa"/>
              <w:tblInd w:w="500" w:type="dxa"/>
              <w:tblLayout w:type="fixed"/>
              <w:tblCellMar>
                <w:left w:w="0" w:type="dxa"/>
                <w:right w:w="0" w:type="dxa"/>
              </w:tblCellMar>
              <w:tblLook w:val="05E0" w:firstRow="1" w:lastRow="1" w:firstColumn="1" w:lastColumn="1" w:noHBand="0" w:noVBand="1"/>
            </w:tblPr>
            <w:tblGrid>
              <w:gridCol w:w="4640"/>
            </w:tblGrid>
            <w:tr w:rsidR="00FD613D" w14:paraId="509D57FF" w14:textId="77777777">
              <w:trPr>
                <w:trHeight w:hRule="exact" w:val="180"/>
                <w:tblCellSpacing w:w="0" w:type="dxa"/>
              </w:trPr>
              <w:tc>
                <w:tcPr>
                  <w:tcW w:w="4640" w:type="dxa"/>
                  <w:tcBorders>
                    <w:top w:val="single" w:sz="16" w:space="0" w:color="FFFFFF"/>
                  </w:tcBorders>
                  <w:tcMar>
                    <w:top w:w="0" w:type="dxa"/>
                    <w:left w:w="0" w:type="dxa"/>
                    <w:bottom w:w="0" w:type="dxa"/>
                    <w:right w:w="0" w:type="dxa"/>
                  </w:tcMar>
                  <w:vAlign w:val="bottom"/>
                  <w:hideMark/>
                </w:tcPr>
                <w:p w14:paraId="5093C946" w14:textId="77777777" w:rsidR="00FD613D" w:rsidRDefault="00000000">
                  <w:pPr>
                    <w:rPr>
                      <w:rStyle w:val="documentskn-mli8parentContainerleft-box"/>
                      <w:rFonts w:ascii="Palatino Linotype" w:eastAsia="Palatino Linotype" w:hAnsi="Palatino Linotype" w:cs="Palatino Linotype"/>
                      <w:color w:val="FFFFFF"/>
                      <w:sz w:val="20"/>
                      <w:szCs w:val="20"/>
                      <w:shd w:val="clear" w:color="auto" w:fill="auto"/>
                    </w:rPr>
                  </w:pPr>
                  <w:r>
                    <w:rPr>
                      <w:rStyle w:val="documentleft-boxbordercell"/>
                      <w:rFonts w:ascii="Palatino Linotype" w:eastAsia="Palatino Linotype" w:hAnsi="Palatino Linotype" w:cs="Palatino Linotype"/>
                      <w:color w:val="FFFFFF"/>
                      <w:sz w:val="20"/>
                      <w:szCs w:val="20"/>
                    </w:rPr>
                    <w:t> </w:t>
                  </w:r>
                </w:p>
              </w:tc>
            </w:tr>
          </w:tbl>
          <w:p w14:paraId="3F45BC1C" w14:textId="77777777" w:rsidR="00FD613D" w:rsidRDefault="00000000">
            <w:pPr>
              <w:pStyle w:val="documentparentContainerleft-boxsectiontitle"/>
              <w:pBdr>
                <w:bottom w:val="none" w:sz="0" w:space="5" w:color="auto"/>
              </w:pBdr>
              <w:ind w:left="500" w:right="500"/>
              <w:rPr>
                <w:rStyle w:val="documentskn-mli8parentContainerleft-box"/>
                <w:rFonts w:ascii="Palatino Linotype" w:eastAsia="Palatino Linotype" w:hAnsi="Palatino Linotype" w:cs="Palatino Linotype"/>
                <w:b/>
                <w:bCs/>
                <w:caps/>
                <w:spacing w:val="10"/>
                <w:sz w:val="22"/>
                <w:szCs w:val="22"/>
                <w:shd w:val="clear" w:color="auto" w:fill="auto"/>
              </w:rPr>
            </w:pPr>
            <w:r>
              <w:rPr>
                <w:rStyle w:val="documentskn-mli8parentContainerleft-box"/>
                <w:rFonts w:ascii="Palatino Linotype" w:eastAsia="Palatino Linotype" w:hAnsi="Palatino Linotype" w:cs="Palatino Linotype"/>
                <w:b/>
                <w:bCs/>
                <w:caps/>
                <w:spacing w:val="10"/>
                <w:sz w:val="22"/>
                <w:szCs w:val="22"/>
                <w:shd w:val="clear" w:color="auto" w:fill="auto"/>
              </w:rPr>
              <w:t>Currentprojects</w:t>
            </w:r>
          </w:p>
          <w:p w14:paraId="714E5C47" w14:textId="77777777" w:rsidR="00FD613D" w:rsidRDefault="00000000">
            <w:pPr>
              <w:pStyle w:val="documentulli"/>
              <w:numPr>
                <w:ilvl w:val="0"/>
                <w:numId w:val="5"/>
              </w:numPr>
              <w:spacing w:line="260" w:lineRule="atLeast"/>
              <w:ind w:left="700" w:right="500" w:hanging="192"/>
              <w:rPr>
                <w:rStyle w:val="documentskn-mli8parentContainerleft-box"/>
                <w:rFonts w:ascii="Palatino Linotype" w:eastAsia="Palatino Linotype" w:hAnsi="Palatino Linotype" w:cs="Palatino Linotype"/>
                <w:color w:val="FFFFFF"/>
                <w:sz w:val="20"/>
                <w:szCs w:val="20"/>
                <w:shd w:val="clear" w:color="auto" w:fill="auto"/>
              </w:rPr>
            </w:pPr>
            <w:r>
              <w:rPr>
                <w:rStyle w:val="documentskn-mli8parentContainerleft-box"/>
                <w:rFonts w:ascii="Palatino Linotype" w:eastAsia="Palatino Linotype" w:hAnsi="Palatino Linotype" w:cs="Palatino Linotype"/>
                <w:color w:val="FFFFFF"/>
                <w:sz w:val="20"/>
                <w:szCs w:val="20"/>
                <w:shd w:val="clear" w:color="auto" w:fill="auto"/>
              </w:rPr>
              <w:t>Use of Python for a custom Google Drive two-way synchronization tool for Linux using RClone via cronjobs including durable local drive mount testing</w:t>
            </w:r>
          </w:p>
          <w:p w14:paraId="66371563" w14:textId="77777777" w:rsidR="00FD613D" w:rsidRDefault="00000000">
            <w:pPr>
              <w:pStyle w:val="documentulli"/>
              <w:numPr>
                <w:ilvl w:val="0"/>
                <w:numId w:val="5"/>
              </w:numPr>
              <w:spacing w:line="260" w:lineRule="atLeast"/>
              <w:ind w:left="700" w:right="500" w:hanging="192"/>
              <w:rPr>
                <w:rStyle w:val="documentskn-mli8parentContainerleft-box"/>
                <w:rFonts w:ascii="Palatino Linotype" w:eastAsia="Palatino Linotype" w:hAnsi="Palatino Linotype" w:cs="Palatino Linotype"/>
                <w:color w:val="FFFFFF"/>
                <w:sz w:val="20"/>
                <w:szCs w:val="20"/>
                <w:shd w:val="clear" w:color="auto" w:fill="auto"/>
              </w:rPr>
            </w:pPr>
            <w:r>
              <w:rPr>
                <w:rStyle w:val="documentskn-mli8parentContainerleft-box"/>
                <w:rFonts w:ascii="Palatino Linotype" w:eastAsia="Palatino Linotype" w:hAnsi="Palatino Linotype" w:cs="Palatino Linotype"/>
                <w:color w:val="FFFFFF"/>
                <w:sz w:val="20"/>
                <w:szCs w:val="20"/>
                <w:shd w:val="clear" w:color="auto" w:fill="auto"/>
              </w:rPr>
              <w:t>Converting an old VBA project with a static dictionary library to be web based incorporating an OpenAI API for dynamic values (it is a bingo card generator based upon a chosen subject, think of it as a distraction for a long road trip)</w:t>
            </w:r>
          </w:p>
          <w:p w14:paraId="6A3C7212" w14:textId="77777777" w:rsidR="00FD613D" w:rsidRDefault="00000000">
            <w:pPr>
              <w:pStyle w:val="documentulli"/>
              <w:numPr>
                <w:ilvl w:val="0"/>
                <w:numId w:val="5"/>
              </w:numPr>
              <w:spacing w:after="400" w:line="260" w:lineRule="atLeast"/>
              <w:ind w:left="700" w:right="500" w:hanging="192"/>
              <w:rPr>
                <w:rStyle w:val="documentskn-mli8parentContainerleft-box"/>
                <w:rFonts w:ascii="Palatino Linotype" w:eastAsia="Palatino Linotype" w:hAnsi="Palatino Linotype" w:cs="Palatino Linotype"/>
                <w:color w:val="FFFFFF"/>
                <w:sz w:val="20"/>
                <w:szCs w:val="20"/>
                <w:shd w:val="clear" w:color="auto" w:fill="auto"/>
              </w:rPr>
            </w:pPr>
            <w:r>
              <w:rPr>
                <w:rStyle w:val="documentskn-mli8parentContainerleft-box"/>
                <w:rFonts w:ascii="Palatino Linotype" w:eastAsia="Palatino Linotype" w:hAnsi="Palatino Linotype" w:cs="Palatino Linotype"/>
                <w:color w:val="FFFFFF"/>
                <w:sz w:val="20"/>
                <w:szCs w:val="20"/>
                <w:shd w:val="clear" w:color="auto" w:fill="auto"/>
              </w:rPr>
              <w:t>Compiling a version of Arch Linux from ten year old C++ source files to run on a Chromebook with an ARMv7a (32 bit) processor</w:t>
            </w:r>
          </w:p>
          <w:tbl>
            <w:tblPr>
              <w:tblStyle w:val="documentbordertable"/>
              <w:tblW w:w="0" w:type="auto"/>
              <w:tblCellSpacing w:w="0" w:type="dxa"/>
              <w:tblInd w:w="500" w:type="dxa"/>
              <w:tblLayout w:type="fixed"/>
              <w:tblCellMar>
                <w:left w:w="0" w:type="dxa"/>
                <w:right w:w="0" w:type="dxa"/>
              </w:tblCellMar>
              <w:tblLook w:val="05E0" w:firstRow="1" w:lastRow="1" w:firstColumn="1" w:lastColumn="1" w:noHBand="0" w:noVBand="1"/>
            </w:tblPr>
            <w:tblGrid>
              <w:gridCol w:w="4640"/>
            </w:tblGrid>
            <w:tr w:rsidR="00FD613D" w14:paraId="58A9BC12" w14:textId="77777777">
              <w:trPr>
                <w:trHeight w:hRule="exact" w:val="180"/>
                <w:tblCellSpacing w:w="0" w:type="dxa"/>
              </w:trPr>
              <w:tc>
                <w:tcPr>
                  <w:tcW w:w="4640" w:type="dxa"/>
                  <w:tcBorders>
                    <w:top w:val="single" w:sz="16" w:space="0" w:color="FFFFFF"/>
                  </w:tcBorders>
                  <w:tcMar>
                    <w:top w:w="0" w:type="dxa"/>
                    <w:left w:w="0" w:type="dxa"/>
                    <w:bottom w:w="0" w:type="dxa"/>
                    <w:right w:w="0" w:type="dxa"/>
                  </w:tcMar>
                  <w:vAlign w:val="bottom"/>
                  <w:hideMark/>
                </w:tcPr>
                <w:p w14:paraId="2BF10717" w14:textId="77777777" w:rsidR="00FD613D" w:rsidRDefault="00000000">
                  <w:pPr>
                    <w:rPr>
                      <w:rStyle w:val="documentskn-mli8parentContainerleft-box"/>
                      <w:rFonts w:ascii="Palatino Linotype" w:eastAsia="Palatino Linotype" w:hAnsi="Palatino Linotype" w:cs="Palatino Linotype"/>
                      <w:color w:val="FFFFFF"/>
                      <w:sz w:val="20"/>
                      <w:szCs w:val="20"/>
                      <w:shd w:val="clear" w:color="auto" w:fill="auto"/>
                    </w:rPr>
                  </w:pPr>
                  <w:r>
                    <w:rPr>
                      <w:rStyle w:val="documentleft-boxbordercell"/>
                      <w:rFonts w:ascii="Palatino Linotype" w:eastAsia="Palatino Linotype" w:hAnsi="Palatino Linotype" w:cs="Palatino Linotype"/>
                      <w:color w:val="FFFFFF"/>
                      <w:sz w:val="20"/>
                      <w:szCs w:val="20"/>
                    </w:rPr>
                    <w:t> </w:t>
                  </w:r>
                </w:p>
              </w:tc>
            </w:tr>
          </w:tbl>
          <w:p w14:paraId="02A0D9A8" w14:textId="77777777" w:rsidR="00FD613D" w:rsidRDefault="00000000">
            <w:pPr>
              <w:pStyle w:val="documentparentContainerleft-boxsectiontitle"/>
              <w:pBdr>
                <w:bottom w:val="none" w:sz="0" w:space="5" w:color="auto"/>
              </w:pBdr>
              <w:ind w:left="500" w:right="500"/>
              <w:rPr>
                <w:rStyle w:val="documentskn-mli8parentContainerleft-box"/>
                <w:rFonts w:ascii="Palatino Linotype" w:eastAsia="Palatino Linotype" w:hAnsi="Palatino Linotype" w:cs="Palatino Linotype"/>
                <w:b/>
                <w:bCs/>
                <w:caps/>
                <w:spacing w:val="10"/>
                <w:sz w:val="22"/>
                <w:szCs w:val="22"/>
                <w:shd w:val="clear" w:color="auto" w:fill="auto"/>
              </w:rPr>
            </w:pPr>
            <w:r>
              <w:rPr>
                <w:rStyle w:val="documentskn-mli8parentContainerleft-box"/>
                <w:rFonts w:ascii="Palatino Linotype" w:eastAsia="Palatino Linotype" w:hAnsi="Palatino Linotype" w:cs="Palatino Linotype"/>
                <w:b/>
                <w:bCs/>
                <w:caps/>
                <w:spacing w:val="10"/>
                <w:sz w:val="22"/>
                <w:szCs w:val="22"/>
                <w:shd w:val="clear" w:color="auto" w:fill="auto"/>
              </w:rPr>
              <w:t>Honorablemention</w:t>
            </w:r>
          </w:p>
          <w:p w14:paraId="6FCAB0B6" w14:textId="77777777" w:rsidR="00FD613D" w:rsidRDefault="00000000">
            <w:pPr>
              <w:pStyle w:val="documentskn-mli8singlecolumn"/>
              <w:spacing w:after="400" w:line="260" w:lineRule="atLeast"/>
              <w:ind w:left="500" w:right="500"/>
              <w:rPr>
                <w:rStyle w:val="documentskn-mli8parentContainerleft-box"/>
                <w:rFonts w:ascii="Palatino Linotype" w:eastAsia="Palatino Linotype" w:hAnsi="Palatino Linotype" w:cs="Palatino Linotype"/>
                <w:color w:val="FFFFFF"/>
                <w:sz w:val="20"/>
                <w:szCs w:val="20"/>
                <w:shd w:val="clear" w:color="auto" w:fill="auto"/>
              </w:rPr>
            </w:pPr>
            <w:r>
              <w:rPr>
                <w:rStyle w:val="documentskn-mli8parentContainerleft-box"/>
                <w:rFonts w:ascii="Palatino Linotype" w:eastAsia="Palatino Linotype" w:hAnsi="Palatino Linotype" w:cs="Palatino Linotype"/>
                <w:color w:val="FFFFFF"/>
                <w:sz w:val="20"/>
                <w:szCs w:val="20"/>
                <w:shd w:val="clear" w:color="auto" w:fill="auto"/>
              </w:rPr>
              <w:t>https://linkedin.com/in/jksfo, https://github.com/jksfo, 40 wpm, 97%</w:t>
            </w:r>
          </w:p>
          <w:tbl>
            <w:tblPr>
              <w:tblStyle w:val="documentbordertable"/>
              <w:tblW w:w="0" w:type="auto"/>
              <w:tblCellSpacing w:w="0" w:type="dxa"/>
              <w:tblInd w:w="500" w:type="dxa"/>
              <w:tblLayout w:type="fixed"/>
              <w:tblCellMar>
                <w:left w:w="0" w:type="dxa"/>
                <w:right w:w="0" w:type="dxa"/>
              </w:tblCellMar>
              <w:tblLook w:val="05E0" w:firstRow="1" w:lastRow="1" w:firstColumn="1" w:lastColumn="1" w:noHBand="0" w:noVBand="1"/>
            </w:tblPr>
            <w:tblGrid>
              <w:gridCol w:w="4640"/>
            </w:tblGrid>
            <w:tr w:rsidR="00FD613D" w14:paraId="2861A805" w14:textId="77777777">
              <w:trPr>
                <w:trHeight w:hRule="exact" w:val="180"/>
                <w:tblCellSpacing w:w="0" w:type="dxa"/>
              </w:trPr>
              <w:tc>
                <w:tcPr>
                  <w:tcW w:w="4640" w:type="dxa"/>
                  <w:tcBorders>
                    <w:top w:val="single" w:sz="16" w:space="0" w:color="FFFFFF"/>
                  </w:tcBorders>
                  <w:tcMar>
                    <w:top w:w="0" w:type="dxa"/>
                    <w:left w:w="0" w:type="dxa"/>
                    <w:bottom w:w="0" w:type="dxa"/>
                    <w:right w:w="0" w:type="dxa"/>
                  </w:tcMar>
                  <w:vAlign w:val="bottom"/>
                  <w:hideMark/>
                </w:tcPr>
                <w:p w14:paraId="4DEA162D" w14:textId="77777777" w:rsidR="00FD613D" w:rsidRDefault="00000000">
                  <w:pPr>
                    <w:rPr>
                      <w:rStyle w:val="documentskn-mli8parentContainerleft-box"/>
                      <w:rFonts w:ascii="Palatino Linotype" w:eastAsia="Palatino Linotype" w:hAnsi="Palatino Linotype" w:cs="Palatino Linotype"/>
                      <w:color w:val="FFFFFF"/>
                      <w:sz w:val="20"/>
                      <w:szCs w:val="20"/>
                      <w:shd w:val="clear" w:color="auto" w:fill="auto"/>
                    </w:rPr>
                  </w:pPr>
                  <w:r>
                    <w:rPr>
                      <w:rStyle w:val="documentleft-boxbordercell"/>
                      <w:rFonts w:ascii="Palatino Linotype" w:eastAsia="Palatino Linotype" w:hAnsi="Palatino Linotype" w:cs="Palatino Linotype"/>
                      <w:color w:val="FFFFFF"/>
                      <w:sz w:val="20"/>
                      <w:szCs w:val="20"/>
                    </w:rPr>
                    <w:t> </w:t>
                  </w:r>
                </w:p>
              </w:tc>
            </w:tr>
          </w:tbl>
          <w:p w14:paraId="77ED3ACB" w14:textId="1700F660" w:rsidR="00FD613D" w:rsidRDefault="00FD613D" w:rsidP="005A6906">
            <w:pPr>
              <w:pStyle w:val="documentulli"/>
              <w:spacing w:after="400" w:line="260" w:lineRule="atLeast"/>
              <w:ind w:left="700" w:right="500"/>
              <w:rPr>
                <w:rStyle w:val="documentskn-mli8parentContainerleft-box"/>
                <w:rFonts w:ascii="Palatino Linotype" w:eastAsia="Palatino Linotype" w:hAnsi="Palatino Linotype" w:cs="Palatino Linotype"/>
                <w:color w:val="FFFFFF"/>
                <w:sz w:val="20"/>
                <w:szCs w:val="20"/>
                <w:shd w:val="clear" w:color="auto" w:fill="auto"/>
              </w:rPr>
            </w:pPr>
          </w:p>
        </w:tc>
        <w:tc>
          <w:tcPr>
            <w:tcW w:w="500" w:type="dxa"/>
            <w:tcMar>
              <w:top w:w="0" w:type="dxa"/>
              <w:left w:w="0" w:type="dxa"/>
              <w:bottom w:w="0" w:type="dxa"/>
              <w:right w:w="0" w:type="dxa"/>
            </w:tcMar>
            <w:vAlign w:val="bottom"/>
            <w:hideMark/>
          </w:tcPr>
          <w:p w14:paraId="62F575B4" w14:textId="77777777" w:rsidR="00FD613D" w:rsidRDefault="00FD613D">
            <w:pPr>
              <w:pStyle w:val="documentpaddingcellParagraph"/>
              <w:spacing w:line="260" w:lineRule="atLeast"/>
              <w:textAlignment w:val="auto"/>
              <w:rPr>
                <w:rStyle w:val="documentpaddingcell"/>
                <w:rFonts w:ascii="Palatino Linotype" w:eastAsia="Palatino Linotype" w:hAnsi="Palatino Linotype" w:cs="Palatino Linotype"/>
                <w:color w:val="020303"/>
                <w:sz w:val="20"/>
                <w:szCs w:val="20"/>
              </w:rPr>
            </w:pPr>
          </w:p>
        </w:tc>
        <w:tc>
          <w:tcPr>
            <w:tcW w:w="6600" w:type="dxa"/>
            <w:tcMar>
              <w:top w:w="500" w:type="dxa"/>
              <w:left w:w="0" w:type="dxa"/>
              <w:bottom w:w="500" w:type="dxa"/>
              <w:right w:w="0" w:type="dxa"/>
            </w:tcMar>
            <w:hideMark/>
          </w:tcPr>
          <w:p w14:paraId="7DB1733F" w14:textId="77777777" w:rsidR="00FD613D" w:rsidRDefault="00FD613D">
            <w:pPr>
              <w:spacing w:line="2160" w:lineRule="atLeast"/>
            </w:pPr>
          </w:p>
          <w:p w14:paraId="1B9F3791" w14:textId="77777777" w:rsidR="00FD613D" w:rsidRDefault="00000000">
            <w:pPr>
              <w:pStyle w:val="documentright-boxsectionnth-child1bordercell"/>
              <w:pBdr>
                <w:top w:val="single" w:sz="16" w:space="0" w:color="4A4A4A"/>
              </w:pBdr>
              <w:spacing w:line="260" w:lineRule="atLeast"/>
              <w:rPr>
                <w:rStyle w:val="documentskn-mli8parentContainerright-box"/>
                <w:rFonts w:ascii="Palatino Linotype" w:eastAsia="Palatino Linotype" w:hAnsi="Palatino Linotype" w:cs="Palatino Linotype"/>
                <w:color w:val="020303"/>
                <w:sz w:val="20"/>
                <w:szCs w:val="20"/>
              </w:rPr>
            </w:pPr>
            <w:r>
              <w:rPr>
                <w:rStyle w:val="documentskn-mli8parentContainerright-box"/>
                <w:rFonts w:ascii="Palatino Linotype" w:eastAsia="Palatino Linotype" w:hAnsi="Palatino Linotype" w:cs="Palatino Linotype"/>
                <w:color w:val="020303"/>
                <w:sz w:val="20"/>
                <w:szCs w:val="20"/>
              </w:rPr>
              <w:t> </w:t>
            </w:r>
          </w:p>
          <w:p w14:paraId="46237CEF" w14:textId="77777777" w:rsidR="00FD613D" w:rsidRDefault="00000000">
            <w:pPr>
              <w:pStyle w:val="documentparentContainerleft-boxsectiontitle"/>
              <w:rPr>
                <w:rStyle w:val="documentskn-mli8parentContainerright-box"/>
                <w:rFonts w:ascii="Palatino Linotype" w:eastAsia="Palatino Linotype" w:hAnsi="Palatino Linotype" w:cs="Palatino Linotype"/>
                <w:b/>
                <w:bCs/>
                <w:caps/>
                <w:vanish/>
                <w:color w:val="020303"/>
                <w:spacing w:val="10"/>
                <w:sz w:val="22"/>
                <w:szCs w:val="22"/>
              </w:rPr>
            </w:pPr>
            <w:r>
              <w:rPr>
                <w:rStyle w:val="documentskn-mli8parentContainerright-box"/>
                <w:rFonts w:ascii="Palatino Linotype" w:eastAsia="Palatino Linotype" w:hAnsi="Palatino Linotype" w:cs="Palatino Linotype"/>
                <w:b/>
                <w:bCs/>
                <w:caps/>
                <w:vanish/>
                <w:color w:val="020303"/>
                <w:spacing w:val="10"/>
                <w:sz w:val="22"/>
                <w:szCs w:val="22"/>
              </w:rPr>
              <w:t>Professional Summary</w:t>
            </w:r>
          </w:p>
          <w:p w14:paraId="5A7CACB2" w14:textId="7D63C73B" w:rsidR="00FD613D" w:rsidRDefault="00000000">
            <w:pPr>
              <w:pStyle w:val="p"/>
              <w:spacing w:after="400" w:line="260" w:lineRule="atLeast"/>
              <w:rPr>
                <w:rStyle w:val="documentskn-mli8parentContainerright-box"/>
                <w:rFonts w:ascii="Palatino Linotype" w:eastAsia="Palatino Linotype" w:hAnsi="Palatino Linotype" w:cs="Palatino Linotype"/>
                <w:color w:val="020303"/>
                <w:sz w:val="20"/>
                <w:szCs w:val="20"/>
              </w:rPr>
            </w:pPr>
            <w:r>
              <w:rPr>
                <w:rStyle w:val="documentskn-mli8parentContainerright-box"/>
                <w:rFonts w:ascii="Palatino Linotype" w:eastAsia="Palatino Linotype" w:hAnsi="Palatino Linotype" w:cs="Palatino Linotype"/>
                <w:color w:val="020303"/>
                <w:sz w:val="20"/>
                <w:szCs w:val="20"/>
              </w:rPr>
              <w:t>Focused professional</w:t>
            </w:r>
            <w:r w:rsidR="005A6906">
              <w:rPr>
                <w:rStyle w:val="documentskn-mli8parentContainerright-box"/>
                <w:rFonts w:ascii="Palatino Linotype" w:eastAsia="Palatino Linotype" w:hAnsi="Palatino Linotype" w:cs="Palatino Linotype"/>
                <w:color w:val="020303"/>
                <w:sz w:val="20"/>
                <w:szCs w:val="20"/>
              </w:rPr>
              <w:t xml:space="preserve"> seeking to empower community members facing multiple barriers to self-sufficiency. Highly specialized professional background with the requisite lived experiences to make a measurable impact with local service providers. </w:t>
            </w:r>
          </w:p>
          <w:tbl>
            <w:tblPr>
              <w:tblStyle w:val="documentbordertable"/>
              <w:tblW w:w="0" w:type="auto"/>
              <w:tblCellSpacing w:w="0" w:type="dxa"/>
              <w:tblLayout w:type="fixed"/>
              <w:tblCellMar>
                <w:left w:w="0" w:type="dxa"/>
                <w:right w:w="0" w:type="dxa"/>
              </w:tblCellMar>
              <w:tblLook w:val="05E0" w:firstRow="1" w:lastRow="1" w:firstColumn="1" w:lastColumn="1" w:noHBand="0" w:noVBand="1"/>
            </w:tblPr>
            <w:tblGrid>
              <w:gridCol w:w="6600"/>
            </w:tblGrid>
            <w:tr w:rsidR="00FD613D" w14:paraId="44DC76E4" w14:textId="77777777">
              <w:trPr>
                <w:trHeight w:hRule="exact" w:val="180"/>
                <w:tblCellSpacing w:w="0" w:type="dxa"/>
              </w:trPr>
              <w:tc>
                <w:tcPr>
                  <w:tcW w:w="6600" w:type="dxa"/>
                  <w:tcBorders>
                    <w:top w:val="single" w:sz="16" w:space="0" w:color="4A4A4A"/>
                  </w:tcBorders>
                  <w:tcMar>
                    <w:top w:w="0" w:type="dxa"/>
                    <w:left w:w="0" w:type="dxa"/>
                    <w:bottom w:w="0" w:type="dxa"/>
                    <w:right w:w="0" w:type="dxa"/>
                  </w:tcMar>
                  <w:vAlign w:val="bottom"/>
                  <w:hideMark/>
                </w:tcPr>
                <w:p w14:paraId="7BFA1AA0" w14:textId="77777777" w:rsidR="00FD613D" w:rsidRDefault="00000000">
                  <w:pPr>
                    <w:rPr>
                      <w:rStyle w:val="documentskn-mli8parentContainerright-box"/>
                      <w:rFonts w:ascii="Palatino Linotype" w:eastAsia="Palatino Linotype" w:hAnsi="Palatino Linotype" w:cs="Palatino Linotype"/>
                      <w:color w:val="020303"/>
                      <w:sz w:val="20"/>
                      <w:szCs w:val="20"/>
                    </w:rPr>
                  </w:pPr>
                  <w:r>
                    <w:rPr>
                      <w:rStyle w:val="documentleft-boxbordercell"/>
                      <w:rFonts w:ascii="Palatino Linotype" w:eastAsia="Palatino Linotype" w:hAnsi="Palatino Linotype" w:cs="Palatino Linotype"/>
                      <w:color w:val="020303"/>
                      <w:sz w:val="20"/>
                      <w:szCs w:val="20"/>
                    </w:rPr>
                    <w:t> </w:t>
                  </w:r>
                </w:p>
              </w:tc>
            </w:tr>
          </w:tbl>
          <w:p w14:paraId="58C9F1F4" w14:textId="77777777" w:rsidR="00FD613D" w:rsidRDefault="00000000">
            <w:pPr>
              <w:pStyle w:val="documentparentContainerleft-boxsectiontitle"/>
              <w:rPr>
                <w:rStyle w:val="documentskn-mli8parentContainerright-box"/>
                <w:rFonts w:ascii="Palatino Linotype" w:eastAsia="Palatino Linotype" w:hAnsi="Palatino Linotype" w:cs="Palatino Linotype"/>
                <w:b/>
                <w:bCs/>
                <w:caps/>
                <w:color w:val="020303"/>
                <w:spacing w:val="10"/>
                <w:sz w:val="22"/>
                <w:szCs w:val="22"/>
              </w:rPr>
            </w:pPr>
            <w:r>
              <w:rPr>
                <w:rStyle w:val="documentskn-mli8parentContainerright-box"/>
                <w:rFonts w:ascii="Palatino Linotype" w:eastAsia="Palatino Linotype" w:hAnsi="Palatino Linotype" w:cs="Palatino Linotype"/>
                <w:b/>
                <w:bCs/>
                <w:caps/>
                <w:color w:val="020303"/>
                <w:spacing w:val="10"/>
                <w:sz w:val="22"/>
                <w:szCs w:val="22"/>
              </w:rPr>
              <w:t>Work History</w:t>
            </w:r>
          </w:p>
          <w:p w14:paraId="5653F169" w14:textId="77777777" w:rsidR="00FD613D" w:rsidRDefault="00000000">
            <w:pPr>
              <w:pStyle w:val="documentskn-mli8dispBlock"/>
              <w:spacing w:line="260" w:lineRule="atLeast"/>
              <w:rPr>
                <w:rStyle w:val="documentskn-mli8parentContainerright-box"/>
                <w:rFonts w:ascii="Palatino Linotype" w:eastAsia="Palatino Linotype" w:hAnsi="Palatino Linotype" w:cs="Palatino Linotype"/>
                <w:color w:val="020303"/>
                <w:sz w:val="20"/>
                <w:szCs w:val="20"/>
              </w:rPr>
            </w:pPr>
            <w:r>
              <w:rPr>
                <w:rStyle w:val="span"/>
                <w:rFonts w:ascii="Palatino Linotype" w:eastAsia="Palatino Linotype" w:hAnsi="Palatino Linotype" w:cs="Palatino Linotype"/>
                <w:color w:val="020303"/>
                <w:sz w:val="20"/>
                <w:szCs w:val="20"/>
              </w:rPr>
              <w:t>January 2021 - Current</w:t>
            </w:r>
          </w:p>
          <w:p w14:paraId="6D6125D4" w14:textId="77777777" w:rsidR="00FD613D" w:rsidRDefault="00000000">
            <w:pPr>
              <w:pStyle w:val="documentskn-mli8dispBlock"/>
              <w:spacing w:line="260" w:lineRule="atLeast"/>
              <w:rPr>
                <w:rStyle w:val="documentskn-mli8parentContainerright-box"/>
                <w:rFonts w:ascii="Palatino Linotype" w:eastAsia="Palatino Linotype" w:hAnsi="Palatino Linotype" w:cs="Palatino Linotype"/>
                <w:color w:val="020303"/>
                <w:sz w:val="20"/>
                <w:szCs w:val="20"/>
              </w:rPr>
            </w:pPr>
            <w:r>
              <w:rPr>
                <w:rStyle w:val="documentskn-mli8txtBoldCharacter"/>
                <w:rFonts w:ascii="Palatino Linotype" w:eastAsia="Palatino Linotype" w:hAnsi="Palatino Linotype" w:cs="Palatino Linotype"/>
                <w:color w:val="020303"/>
                <w:sz w:val="20"/>
                <w:szCs w:val="20"/>
              </w:rPr>
              <w:t>Peer Support Specialist</w:t>
            </w:r>
            <w:r>
              <w:rPr>
                <w:rStyle w:val="span"/>
                <w:rFonts w:ascii="Palatino Linotype" w:eastAsia="Palatino Linotype" w:hAnsi="Palatino Linotype" w:cs="Palatino Linotype"/>
                <w:color w:val="020303"/>
                <w:sz w:val="20"/>
                <w:szCs w:val="20"/>
              </w:rPr>
              <w:t xml:space="preserve"> </w:t>
            </w:r>
            <w:r>
              <w:rPr>
                <w:rStyle w:val="documentskn-mli8txtBoldCharacter"/>
                <w:rFonts w:ascii="Palatino Linotype" w:eastAsia="Palatino Linotype" w:hAnsi="Palatino Linotype" w:cs="Palatino Linotype"/>
                <w:i/>
                <w:iCs/>
                <w:color w:val="020303"/>
                <w:sz w:val="20"/>
                <w:szCs w:val="20"/>
              </w:rPr>
              <w:t>Bayview Senior Services</w:t>
            </w:r>
            <w:r>
              <w:rPr>
                <w:rStyle w:val="span"/>
                <w:rFonts w:ascii="Palatino Linotype" w:eastAsia="Palatino Linotype" w:hAnsi="Palatino Linotype" w:cs="Palatino Linotype"/>
                <w:color w:val="020303"/>
                <w:sz w:val="20"/>
                <w:szCs w:val="20"/>
              </w:rPr>
              <w:t>, San Francisco, CA</w:t>
            </w:r>
          </w:p>
          <w:p w14:paraId="42F52A4E" w14:textId="77777777" w:rsidR="00FD613D" w:rsidRDefault="00000000">
            <w:pPr>
              <w:pStyle w:val="documentulli"/>
              <w:numPr>
                <w:ilvl w:val="0"/>
                <w:numId w:val="7"/>
              </w:numPr>
              <w:spacing w:line="260" w:lineRule="atLeast"/>
              <w:ind w:left="200" w:hanging="200"/>
              <w:rPr>
                <w:rStyle w:val="span"/>
                <w:rFonts w:ascii="Palatino Linotype" w:eastAsia="Palatino Linotype" w:hAnsi="Palatino Linotype" w:cs="Palatino Linotype"/>
                <w:color w:val="020303"/>
                <w:sz w:val="20"/>
                <w:szCs w:val="20"/>
              </w:rPr>
            </w:pPr>
            <w:r>
              <w:rPr>
                <w:rStyle w:val="span"/>
                <w:rFonts w:ascii="Palatino Linotype" w:eastAsia="Palatino Linotype" w:hAnsi="Palatino Linotype" w:cs="Palatino Linotype"/>
                <w:color w:val="020303"/>
                <w:sz w:val="20"/>
                <w:szCs w:val="20"/>
              </w:rPr>
              <w:t>Coordinated with treatment providers on individual client cases ensuring continuity of care throughout the entire process.</w:t>
            </w:r>
          </w:p>
          <w:p w14:paraId="5264C894" w14:textId="77777777" w:rsidR="00FD613D" w:rsidRDefault="00000000">
            <w:pPr>
              <w:pStyle w:val="documentulli"/>
              <w:numPr>
                <w:ilvl w:val="0"/>
                <w:numId w:val="7"/>
              </w:numPr>
              <w:spacing w:line="260" w:lineRule="atLeast"/>
              <w:ind w:left="200" w:hanging="200"/>
              <w:rPr>
                <w:rStyle w:val="span"/>
                <w:rFonts w:ascii="Palatino Linotype" w:eastAsia="Palatino Linotype" w:hAnsi="Palatino Linotype" w:cs="Palatino Linotype"/>
                <w:color w:val="020303"/>
                <w:sz w:val="20"/>
                <w:szCs w:val="20"/>
              </w:rPr>
            </w:pPr>
            <w:r>
              <w:rPr>
                <w:rStyle w:val="span"/>
                <w:rFonts w:ascii="Palatino Linotype" w:eastAsia="Palatino Linotype" w:hAnsi="Palatino Linotype" w:cs="Palatino Linotype"/>
                <w:color w:val="020303"/>
                <w:sz w:val="20"/>
                <w:szCs w:val="20"/>
              </w:rPr>
              <w:t>Implemented evidence-based practices such as Cognitive Behavioral Therapy techniques to help clients manage symptoms more effectively.</w:t>
            </w:r>
          </w:p>
          <w:p w14:paraId="7F6FB239" w14:textId="77777777" w:rsidR="00FD613D" w:rsidRDefault="00000000">
            <w:pPr>
              <w:pStyle w:val="documentulli"/>
              <w:numPr>
                <w:ilvl w:val="0"/>
                <w:numId w:val="7"/>
              </w:numPr>
              <w:spacing w:line="260" w:lineRule="atLeast"/>
              <w:ind w:left="200" w:hanging="200"/>
              <w:rPr>
                <w:rStyle w:val="span"/>
                <w:rFonts w:ascii="Palatino Linotype" w:eastAsia="Palatino Linotype" w:hAnsi="Palatino Linotype" w:cs="Palatino Linotype"/>
                <w:color w:val="020303"/>
                <w:sz w:val="20"/>
                <w:szCs w:val="20"/>
              </w:rPr>
            </w:pPr>
            <w:r>
              <w:rPr>
                <w:rStyle w:val="span"/>
                <w:rFonts w:ascii="Palatino Linotype" w:eastAsia="Palatino Linotype" w:hAnsi="Palatino Linotype" w:cs="Palatino Linotype"/>
                <w:color w:val="020303"/>
                <w:sz w:val="20"/>
                <w:szCs w:val="20"/>
              </w:rPr>
              <w:t>Increased community awareness about mental health issues by participating in outreach events such as mental health fairs or informational presentations.</w:t>
            </w:r>
          </w:p>
          <w:p w14:paraId="7B153A73" w14:textId="77777777" w:rsidR="00FD613D" w:rsidRDefault="00000000">
            <w:pPr>
              <w:pStyle w:val="documentulli"/>
              <w:numPr>
                <w:ilvl w:val="0"/>
                <w:numId w:val="7"/>
              </w:numPr>
              <w:spacing w:line="260" w:lineRule="atLeast"/>
              <w:ind w:left="200" w:hanging="200"/>
              <w:rPr>
                <w:rStyle w:val="span"/>
                <w:rFonts w:ascii="Palatino Linotype" w:eastAsia="Palatino Linotype" w:hAnsi="Palatino Linotype" w:cs="Palatino Linotype"/>
                <w:color w:val="020303"/>
                <w:sz w:val="20"/>
                <w:szCs w:val="20"/>
              </w:rPr>
            </w:pPr>
            <w:r>
              <w:rPr>
                <w:rStyle w:val="span"/>
                <w:rFonts w:ascii="Palatino Linotype" w:eastAsia="Palatino Linotype" w:hAnsi="Palatino Linotype" w:cs="Palatino Linotype"/>
                <w:color w:val="020303"/>
                <w:sz w:val="20"/>
                <w:szCs w:val="20"/>
              </w:rPr>
              <w:t>Maintained accurate documentation of client interactions, supporting case management efforts.</w:t>
            </w:r>
          </w:p>
          <w:p w14:paraId="787056D1" w14:textId="77777777" w:rsidR="00FD613D" w:rsidRDefault="00000000">
            <w:pPr>
              <w:pStyle w:val="documentskn-mli8dispBlock"/>
              <w:pBdr>
                <w:top w:val="none" w:sz="0" w:space="12" w:color="auto"/>
              </w:pBdr>
              <w:spacing w:line="260" w:lineRule="atLeast"/>
              <w:rPr>
                <w:rStyle w:val="documentskn-mli8parentContainerright-box"/>
                <w:rFonts w:ascii="Palatino Linotype" w:eastAsia="Palatino Linotype" w:hAnsi="Palatino Linotype" w:cs="Palatino Linotype"/>
                <w:color w:val="020303"/>
                <w:sz w:val="20"/>
                <w:szCs w:val="20"/>
              </w:rPr>
            </w:pPr>
            <w:r>
              <w:rPr>
                <w:rStyle w:val="span"/>
                <w:rFonts w:ascii="Palatino Linotype" w:eastAsia="Palatino Linotype" w:hAnsi="Palatino Linotype" w:cs="Palatino Linotype"/>
                <w:color w:val="020303"/>
                <w:sz w:val="20"/>
                <w:szCs w:val="20"/>
              </w:rPr>
              <w:t>January 2020 - January 2021</w:t>
            </w:r>
          </w:p>
          <w:p w14:paraId="08BF98AC" w14:textId="77777777" w:rsidR="00FD613D" w:rsidRDefault="00000000">
            <w:pPr>
              <w:pStyle w:val="documentskn-mli8dispBlock"/>
              <w:spacing w:line="260" w:lineRule="atLeast"/>
              <w:rPr>
                <w:rStyle w:val="documentskn-mli8parentContainerright-box"/>
                <w:rFonts w:ascii="Palatino Linotype" w:eastAsia="Palatino Linotype" w:hAnsi="Palatino Linotype" w:cs="Palatino Linotype"/>
                <w:color w:val="020303"/>
                <w:sz w:val="20"/>
                <w:szCs w:val="20"/>
              </w:rPr>
            </w:pPr>
            <w:r>
              <w:rPr>
                <w:rStyle w:val="documentskn-mli8txtBoldCharacter"/>
                <w:rFonts w:ascii="Palatino Linotype" w:eastAsia="Palatino Linotype" w:hAnsi="Palatino Linotype" w:cs="Palatino Linotype"/>
                <w:color w:val="020303"/>
                <w:sz w:val="20"/>
                <w:szCs w:val="20"/>
              </w:rPr>
              <w:t>Staff Software Engineer</w:t>
            </w:r>
            <w:r>
              <w:rPr>
                <w:rStyle w:val="span"/>
                <w:rFonts w:ascii="Palatino Linotype" w:eastAsia="Palatino Linotype" w:hAnsi="Palatino Linotype" w:cs="Palatino Linotype"/>
                <w:color w:val="020303"/>
                <w:sz w:val="20"/>
                <w:szCs w:val="20"/>
              </w:rPr>
              <w:t xml:space="preserve"> </w:t>
            </w:r>
            <w:r>
              <w:rPr>
                <w:rStyle w:val="documentskn-mli8txtBoldCharacter"/>
                <w:rFonts w:ascii="Palatino Linotype" w:eastAsia="Palatino Linotype" w:hAnsi="Palatino Linotype" w:cs="Palatino Linotype"/>
                <w:i/>
                <w:iCs/>
                <w:color w:val="020303"/>
                <w:sz w:val="20"/>
                <w:szCs w:val="20"/>
              </w:rPr>
              <w:t>Rev.com</w:t>
            </w:r>
            <w:r>
              <w:rPr>
                <w:rStyle w:val="span"/>
                <w:rFonts w:ascii="Palatino Linotype" w:eastAsia="Palatino Linotype" w:hAnsi="Palatino Linotype" w:cs="Palatino Linotype"/>
                <w:color w:val="020303"/>
                <w:sz w:val="20"/>
                <w:szCs w:val="20"/>
              </w:rPr>
              <w:t>, San Francisco, CA</w:t>
            </w:r>
          </w:p>
          <w:p w14:paraId="3950C4FE" w14:textId="77777777" w:rsidR="00FD613D" w:rsidRDefault="00000000">
            <w:pPr>
              <w:pStyle w:val="documentulli"/>
              <w:numPr>
                <w:ilvl w:val="0"/>
                <w:numId w:val="8"/>
              </w:numPr>
              <w:spacing w:line="260" w:lineRule="atLeast"/>
              <w:ind w:left="200" w:hanging="200"/>
              <w:rPr>
                <w:rStyle w:val="span"/>
                <w:rFonts w:ascii="Palatino Linotype" w:eastAsia="Palatino Linotype" w:hAnsi="Palatino Linotype" w:cs="Palatino Linotype"/>
                <w:color w:val="020303"/>
                <w:sz w:val="20"/>
                <w:szCs w:val="20"/>
              </w:rPr>
            </w:pPr>
            <w:r>
              <w:rPr>
                <w:rStyle w:val="span"/>
                <w:rFonts w:ascii="Palatino Linotype" w:eastAsia="Palatino Linotype" w:hAnsi="Palatino Linotype" w:cs="Palatino Linotype"/>
                <w:color w:val="020303"/>
                <w:sz w:val="20"/>
                <w:szCs w:val="20"/>
              </w:rPr>
              <w:t>Query optimization</w:t>
            </w:r>
          </w:p>
          <w:p w14:paraId="6AA21B30" w14:textId="77777777" w:rsidR="00FD613D" w:rsidRDefault="00000000">
            <w:pPr>
              <w:pStyle w:val="documentskn-mli8dispBlock"/>
              <w:pBdr>
                <w:top w:val="none" w:sz="0" w:space="12" w:color="auto"/>
              </w:pBdr>
              <w:spacing w:line="260" w:lineRule="atLeast"/>
              <w:rPr>
                <w:rStyle w:val="documentskn-mli8parentContainerright-box"/>
                <w:rFonts w:ascii="Palatino Linotype" w:eastAsia="Palatino Linotype" w:hAnsi="Palatino Linotype" w:cs="Palatino Linotype"/>
                <w:color w:val="020303"/>
                <w:sz w:val="20"/>
                <w:szCs w:val="20"/>
              </w:rPr>
            </w:pPr>
            <w:r>
              <w:rPr>
                <w:rStyle w:val="span"/>
                <w:rFonts w:ascii="Palatino Linotype" w:eastAsia="Palatino Linotype" w:hAnsi="Palatino Linotype" w:cs="Palatino Linotype"/>
                <w:color w:val="020303"/>
                <w:sz w:val="20"/>
                <w:szCs w:val="20"/>
              </w:rPr>
              <w:t>January 2016 - January 2020</w:t>
            </w:r>
          </w:p>
          <w:p w14:paraId="67F9F540" w14:textId="77777777" w:rsidR="00FD613D" w:rsidRDefault="00000000">
            <w:pPr>
              <w:pStyle w:val="documentskn-mli8dispBlock"/>
              <w:spacing w:line="260" w:lineRule="atLeast"/>
              <w:rPr>
                <w:rStyle w:val="documentskn-mli8parentContainerright-box"/>
                <w:rFonts w:ascii="Palatino Linotype" w:eastAsia="Palatino Linotype" w:hAnsi="Palatino Linotype" w:cs="Palatino Linotype"/>
                <w:color w:val="020303"/>
                <w:sz w:val="20"/>
                <w:szCs w:val="20"/>
              </w:rPr>
            </w:pPr>
            <w:r>
              <w:rPr>
                <w:rStyle w:val="documentskn-mli8txtBoldCharacter"/>
                <w:rFonts w:ascii="Palatino Linotype" w:eastAsia="Palatino Linotype" w:hAnsi="Palatino Linotype" w:cs="Palatino Linotype"/>
                <w:color w:val="020303"/>
                <w:sz w:val="20"/>
                <w:szCs w:val="20"/>
              </w:rPr>
              <w:t>Developer</w:t>
            </w:r>
            <w:r>
              <w:rPr>
                <w:rStyle w:val="span"/>
                <w:rFonts w:ascii="Palatino Linotype" w:eastAsia="Palatino Linotype" w:hAnsi="Palatino Linotype" w:cs="Palatino Linotype"/>
                <w:color w:val="020303"/>
                <w:sz w:val="20"/>
                <w:szCs w:val="20"/>
              </w:rPr>
              <w:t xml:space="preserve"> </w:t>
            </w:r>
            <w:r>
              <w:rPr>
                <w:rStyle w:val="documentskn-mli8txtBoldCharacter"/>
                <w:rFonts w:ascii="Palatino Linotype" w:eastAsia="Palatino Linotype" w:hAnsi="Palatino Linotype" w:cs="Palatino Linotype"/>
                <w:i/>
                <w:iCs/>
                <w:color w:val="020303"/>
                <w:sz w:val="20"/>
                <w:szCs w:val="20"/>
              </w:rPr>
              <w:t>American Academy of Ophthalmology (AAO)</w:t>
            </w:r>
            <w:r>
              <w:rPr>
                <w:rStyle w:val="span"/>
                <w:rFonts w:ascii="Palatino Linotype" w:eastAsia="Palatino Linotype" w:hAnsi="Palatino Linotype" w:cs="Palatino Linotype"/>
                <w:color w:val="020303"/>
                <w:sz w:val="20"/>
                <w:szCs w:val="20"/>
              </w:rPr>
              <w:t>, San Francisco, CA</w:t>
            </w:r>
          </w:p>
          <w:p w14:paraId="7B4278E7" w14:textId="77777777" w:rsidR="00FD613D" w:rsidRDefault="00000000">
            <w:pPr>
              <w:pStyle w:val="documentulli"/>
              <w:numPr>
                <w:ilvl w:val="0"/>
                <w:numId w:val="9"/>
              </w:numPr>
              <w:spacing w:line="260" w:lineRule="atLeast"/>
              <w:ind w:left="200" w:hanging="200"/>
              <w:rPr>
                <w:rStyle w:val="span"/>
                <w:rFonts w:ascii="Palatino Linotype" w:eastAsia="Palatino Linotype" w:hAnsi="Palatino Linotype" w:cs="Palatino Linotype"/>
                <w:color w:val="020303"/>
                <w:sz w:val="20"/>
                <w:szCs w:val="20"/>
              </w:rPr>
            </w:pPr>
            <w:r>
              <w:rPr>
                <w:rStyle w:val="span"/>
                <w:rFonts w:ascii="Palatino Linotype" w:eastAsia="Palatino Linotype" w:hAnsi="Palatino Linotype" w:cs="Palatino Linotype"/>
                <w:color w:val="020303"/>
                <w:sz w:val="20"/>
                <w:szCs w:val="20"/>
              </w:rPr>
              <w:t>Query optimizations resulting in order of magnitude performance improvements</w:t>
            </w:r>
          </w:p>
          <w:p w14:paraId="40254242" w14:textId="77777777" w:rsidR="00FD613D" w:rsidRDefault="00000000">
            <w:pPr>
              <w:pStyle w:val="documentskn-mli8dispBlock"/>
              <w:pBdr>
                <w:top w:val="none" w:sz="0" w:space="12" w:color="auto"/>
              </w:pBdr>
              <w:spacing w:line="260" w:lineRule="atLeast"/>
              <w:rPr>
                <w:rStyle w:val="documentskn-mli8parentContainerright-box"/>
                <w:rFonts w:ascii="Palatino Linotype" w:eastAsia="Palatino Linotype" w:hAnsi="Palatino Linotype" w:cs="Palatino Linotype"/>
                <w:color w:val="020303"/>
                <w:sz w:val="20"/>
                <w:szCs w:val="20"/>
              </w:rPr>
            </w:pPr>
            <w:r>
              <w:rPr>
                <w:rStyle w:val="span"/>
                <w:rFonts w:ascii="Palatino Linotype" w:eastAsia="Palatino Linotype" w:hAnsi="Palatino Linotype" w:cs="Palatino Linotype"/>
                <w:color w:val="020303"/>
                <w:sz w:val="20"/>
                <w:szCs w:val="20"/>
              </w:rPr>
              <w:t>January 2010 - January 2014</w:t>
            </w:r>
          </w:p>
          <w:p w14:paraId="706BC00E" w14:textId="77777777" w:rsidR="00FD613D" w:rsidRDefault="00000000">
            <w:pPr>
              <w:pStyle w:val="documentskn-mli8dispBlock"/>
              <w:spacing w:line="260" w:lineRule="atLeast"/>
              <w:rPr>
                <w:rStyle w:val="documentskn-mli8parentContainerright-box"/>
                <w:rFonts w:ascii="Palatino Linotype" w:eastAsia="Palatino Linotype" w:hAnsi="Palatino Linotype" w:cs="Palatino Linotype"/>
                <w:color w:val="020303"/>
                <w:sz w:val="20"/>
                <w:szCs w:val="20"/>
              </w:rPr>
            </w:pPr>
            <w:r>
              <w:rPr>
                <w:rStyle w:val="documentskn-mli8txtBoldCharacter"/>
                <w:rFonts w:ascii="Palatino Linotype" w:eastAsia="Palatino Linotype" w:hAnsi="Palatino Linotype" w:cs="Palatino Linotype"/>
                <w:color w:val="020303"/>
                <w:sz w:val="20"/>
                <w:szCs w:val="20"/>
              </w:rPr>
              <w:t>Web Programmer</w:t>
            </w:r>
            <w:r>
              <w:rPr>
                <w:rStyle w:val="span"/>
                <w:rFonts w:ascii="Palatino Linotype" w:eastAsia="Palatino Linotype" w:hAnsi="Palatino Linotype" w:cs="Palatino Linotype"/>
                <w:color w:val="020303"/>
                <w:sz w:val="20"/>
                <w:szCs w:val="20"/>
              </w:rPr>
              <w:t xml:space="preserve"> </w:t>
            </w:r>
            <w:r>
              <w:rPr>
                <w:rStyle w:val="documentskn-mli8txtBoldCharacter"/>
                <w:rFonts w:ascii="Palatino Linotype" w:eastAsia="Palatino Linotype" w:hAnsi="Palatino Linotype" w:cs="Palatino Linotype"/>
                <w:i/>
                <w:iCs/>
                <w:color w:val="020303"/>
                <w:sz w:val="20"/>
                <w:szCs w:val="20"/>
              </w:rPr>
              <w:t>Univ. of California Medical Center</w:t>
            </w:r>
            <w:r>
              <w:rPr>
                <w:rStyle w:val="span"/>
                <w:rFonts w:ascii="Palatino Linotype" w:eastAsia="Palatino Linotype" w:hAnsi="Palatino Linotype" w:cs="Palatino Linotype"/>
                <w:color w:val="020303"/>
                <w:sz w:val="20"/>
                <w:szCs w:val="20"/>
              </w:rPr>
              <w:t>, San Francisco, CA</w:t>
            </w:r>
          </w:p>
          <w:p w14:paraId="70B3D05E" w14:textId="77777777" w:rsidR="00FD613D" w:rsidRDefault="00000000">
            <w:pPr>
              <w:pStyle w:val="documentulli"/>
              <w:numPr>
                <w:ilvl w:val="0"/>
                <w:numId w:val="10"/>
              </w:numPr>
              <w:spacing w:line="260" w:lineRule="atLeast"/>
              <w:ind w:left="200" w:hanging="200"/>
              <w:rPr>
                <w:rStyle w:val="span"/>
                <w:rFonts w:ascii="Palatino Linotype" w:eastAsia="Palatino Linotype" w:hAnsi="Palatino Linotype" w:cs="Palatino Linotype"/>
                <w:color w:val="020303"/>
                <w:sz w:val="20"/>
                <w:szCs w:val="20"/>
              </w:rPr>
            </w:pPr>
            <w:r>
              <w:rPr>
                <w:rStyle w:val="span"/>
                <w:rFonts w:ascii="Palatino Linotype" w:eastAsia="Palatino Linotype" w:hAnsi="Palatino Linotype" w:cs="Palatino Linotype"/>
                <w:color w:val="020303"/>
                <w:sz w:val="20"/>
                <w:szCs w:val="20"/>
              </w:rPr>
              <w:t>ETL (T-SQL, SSIS, PowerShell) consolidating myriad disparate ontologies; increasing accuracy, dependability and supportability, saving innumerable person hours</w:t>
            </w:r>
          </w:p>
          <w:p w14:paraId="3D4DACF2" w14:textId="77777777" w:rsidR="00FD613D" w:rsidRDefault="00000000">
            <w:pPr>
              <w:pStyle w:val="documentskn-mli8dispBlock"/>
              <w:pBdr>
                <w:top w:val="none" w:sz="0" w:space="12" w:color="auto"/>
              </w:pBdr>
              <w:spacing w:line="260" w:lineRule="atLeast"/>
              <w:rPr>
                <w:rStyle w:val="documentskn-mli8parentContainerright-box"/>
                <w:rFonts w:ascii="Palatino Linotype" w:eastAsia="Palatino Linotype" w:hAnsi="Palatino Linotype" w:cs="Palatino Linotype"/>
                <w:color w:val="020303"/>
                <w:sz w:val="20"/>
                <w:szCs w:val="20"/>
              </w:rPr>
            </w:pPr>
            <w:r>
              <w:rPr>
                <w:rStyle w:val="span"/>
                <w:rFonts w:ascii="Palatino Linotype" w:eastAsia="Palatino Linotype" w:hAnsi="Palatino Linotype" w:cs="Palatino Linotype"/>
                <w:color w:val="020303"/>
                <w:sz w:val="20"/>
                <w:szCs w:val="20"/>
              </w:rPr>
              <w:t>January 2007 - January 2009</w:t>
            </w:r>
          </w:p>
          <w:p w14:paraId="67F0910F" w14:textId="77777777" w:rsidR="00FD613D" w:rsidRDefault="00000000">
            <w:pPr>
              <w:pStyle w:val="documentskn-mli8dispBlock"/>
              <w:spacing w:line="260" w:lineRule="atLeast"/>
              <w:rPr>
                <w:rStyle w:val="documentskn-mli8parentContainerright-box"/>
                <w:rFonts w:ascii="Palatino Linotype" w:eastAsia="Palatino Linotype" w:hAnsi="Palatino Linotype" w:cs="Palatino Linotype"/>
                <w:color w:val="020303"/>
                <w:sz w:val="20"/>
                <w:szCs w:val="20"/>
              </w:rPr>
            </w:pPr>
            <w:r>
              <w:rPr>
                <w:rStyle w:val="documentskn-mli8txtBoldCharacter"/>
                <w:rFonts w:ascii="Palatino Linotype" w:eastAsia="Palatino Linotype" w:hAnsi="Palatino Linotype" w:cs="Palatino Linotype"/>
                <w:color w:val="020303"/>
                <w:sz w:val="20"/>
                <w:szCs w:val="20"/>
              </w:rPr>
              <w:t>Software Support Engineer</w:t>
            </w:r>
            <w:r>
              <w:rPr>
                <w:rStyle w:val="span"/>
                <w:rFonts w:ascii="Palatino Linotype" w:eastAsia="Palatino Linotype" w:hAnsi="Palatino Linotype" w:cs="Palatino Linotype"/>
                <w:color w:val="020303"/>
                <w:sz w:val="20"/>
                <w:szCs w:val="20"/>
              </w:rPr>
              <w:t xml:space="preserve"> </w:t>
            </w:r>
            <w:r>
              <w:rPr>
                <w:rStyle w:val="documentskn-mli8txtBoldCharacter"/>
                <w:rFonts w:ascii="Palatino Linotype" w:eastAsia="Palatino Linotype" w:hAnsi="Palatino Linotype" w:cs="Palatino Linotype"/>
                <w:i/>
                <w:iCs/>
                <w:color w:val="020303"/>
                <w:sz w:val="20"/>
                <w:szCs w:val="20"/>
              </w:rPr>
              <w:t>McCann Erickson (IPG)</w:t>
            </w:r>
            <w:r>
              <w:rPr>
                <w:rStyle w:val="span"/>
                <w:rFonts w:ascii="Palatino Linotype" w:eastAsia="Palatino Linotype" w:hAnsi="Palatino Linotype" w:cs="Palatino Linotype"/>
                <w:color w:val="020303"/>
                <w:sz w:val="20"/>
                <w:szCs w:val="20"/>
              </w:rPr>
              <w:t>, San Francisco, CA</w:t>
            </w:r>
          </w:p>
          <w:p w14:paraId="12F9E1CA" w14:textId="77777777" w:rsidR="00FD613D" w:rsidRDefault="00000000">
            <w:pPr>
              <w:pStyle w:val="documentulli"/>
              <w:numPr>
                <w:ilvl w:val="0"/>
                <w:numId w:val="11"/>
              </w:numPr>
              <w:spacing w:line="260" w:lineRule="atLeast"/>
              <w:ind w:left="200" w:hanging="200"/>
              <w:rPr>
                <w:rStyle w:val="span"/>
                <w:rFonts w:ascii="Palatino Linotype" w:eastAsia="Palatino Linotype" w:hAnsi="Palatino Linotype" w:cs="Palatino Linotype"/>
                <w:color w:val="020303"/>
                <w:sz w:val="20"/>
                <w:szCs w:val="20"/>
              </w:rPr>
            </w:pPr>
            <w:r>
              <w:rPr>
                <w:rStyle w:val="span"/>
                <w:rFonts w:ascii="Palatino Linotype" w:eastAsia="Palatino Linotype" w:hAnsi="Palatino Linotype" w:cs="Palatino Linotype"/>
                <w:color w:val="020303"/>
                <w:sz w:val="20"/>
                <w:szCs w:val="20"/>
              </w:rPr>
              <w:t>Development of externally facing, n-tier, enterprise application for account management for 30,000 global users, lessening support time by 100's of hours</w:t>
            </w:r>
          </w:p>
          <w:p w14:paraId="1757C718" w14:textId="77777777" w:rsidR="00FD613D" w:rsidRDefault="00000000">
            <w:pPr>
              <w:pStyle w:val="documentskn-mli8dispBlock"/>
              <w:pBdr>
                <w:top w:val="none" w:sz="0" w:space="12" w:color="auto"/>
              </w:pBdr>
              <w:spacing w:line="260" w:lineRule="atLeast"/>
              <w:rPr>
                <w:rStyle w:val="documentskn-mli8parentContainerright-box"/>
                <w:rFonts w:ascii="Palatino Linotype" w:eastAsia="Palatino Linotype" w:hAnsi="Palatino Linotype" w:cs="Palatino Linotype"/>
                <w:color w:val="020303"/>
                <w:sz w:val="20"/>
                <w:szCs w:val="20"/>
              </w:rPr>
            </w:pPr>
            <w:r>
              <w:rPr>
                <w:rStyle w:val="span"/>
                <w:rFonts w:ascii="Palatino Linotype" w:eastAsia="Palatino Linotype" w:hAnsi="Palatino Linotype" w:cs="Palatino Linotype"/>
                <w:color w:val="020303"/>
                <w:sz w:val="20"/>
                <w:szCs w:val="20"/>
              </w:rPr>
              <w:t>January 2006 - January 2007</w:t>
            </w:r>
          </w:p>
          <w:p w14:paraId="1D7DACDA" w14:textId="77777777" w:rsidR="00FD613D" w:rsidRDefault="00000000">
            <w:pPr>
              <w:pStyle w:val="documentskn-mli8dispBlock"/>
              <w:spacing w:line="260" w:lineRule="atLeast"/>
              <w:rPr>
                <w:rStyle w:val="documentskn-mli8parentContainerright-box"/>
                <w:rFonts w:ascii="Palatino Linotype" w:eastAsia="Palatino Linotype" w:hAnsi="Palatino Linotype" w:cs="Palatino Linotype"/>
                <w:color w:val="020303"/>
                <w:sz w:val="20"/>
                <w:szCs w:val="20"/>
              </w:rPr>
            </w:pPr>
            <w:r>
              <w:rPr>
                <w:rStyle w:val="documentskn-mli8txtBoldCharacter"/>
                <w:rFonts w:ascii="Palatino Linotype" w:eastAsia="Palatino Linotype" w:hAnsi="Palatino Linotype" w:cs="Palatino Linotype"/>
                <w:color w:val="020303"/>
                <w:sz w:val="20"/>
                <w:szCs w:val="20"/>
              </w:rPr>
              <w:t>Software Engineer</w:t>
            </w:r>
            <w:r>
              <w:rPr>
                <w:rStyle w:val="span"/>
                <w:rFonts w:ascii="Palatino Linotype" w:eastAsia="Palatino Linotype" w:hAnsi="Palatino Linotype" w:cs="Palatino Linotype"/>
                <w:color w:val="020303"/>
                <w:sz w:val="20"/>
                <w:szCs w:val="20"/>
              </w:rPr>
              <w:t xml:space="preserve"> </w:t>
            </w:r>
            <w:r>
              <w:rPr>
                <w:rStyle w:val="documentskn-mli8txtBoldCharacter"/>
                <w:rFonts w:ascii="Palatino Linotype" w:eastAsia="Palatino Linotype" w:hAnsi="Palatino Linotype" w:cs="Palatino Linotype"/>
                <w:i/>
                <w:iCs/>
                <w:color w:val="020303"/>
                <w:sz w:val="20"/>
                <w:szCs w:val="20"/>
              </w:rPr>
              <w:t>United BioSource Corp.</w:t>
            </w:r>
            <w:r>
              <w:rPr>
                <w:rStyle w:val="span"/>
                <w:rFonts w:ascii="Palatino Linotype" w:eastAsia="Palatino Linotype" w:hAnsi="Palatino Linotype" w:cs="Palatino Linotype"/>
                <w:color w:val="020303"/>
                <w:sz w:val="20"/>
                <w:szCs w:val="20"/>
              </w:rPr>
              <w:t>, San Francisco, CA</w:t>
            </w:r>
          </w:p>
          <w:p w14:paraId="795CE575" w14:textId="77777777" w:rsidR="00FD613D" w:rsidRDefault="00000000">
            <w:pPr>
              <w:pStyle w:val="documentulli"/>
              <w:numPr>
                <w:ilvl w:val="0"/>
                <w:numId w:val="12"/>
              </w:numPr>
              <w:spacing w:line="260" w:lineRule="atLeast"/>
              <w:ind w:left="200" w:hanging="200"/>
              <w:rPr>
                <w:rStyle w:val="span"/>
                <w:rFonts w:ascii="Palatino Linotype" w:eastAsia="Palatino Linotype" w:hAnsi="Palatino Linotype" w:cs="Palatino Linotype"/>
                <w:color w:val="020303"/>
                <w:sz w:val="20"/>
                <w:szCs w:val="20"/>
              </w:rPr>
            </w:pPr>
            <w:r>
              <w:rPr>
                <w:rStyle w:val="span"/>
                <w:rFonts w:ascii="Palatino Linotype" w:eastAsia="Palatino Linotype" w:hAnsi="Palatino Linotype" w:cs="Palatino Linotype"/>
                <w:color w:val="020303"/>
                <w:sz w:val="20"/>
                <w:szCs w:val="20"/>
              </w:rPr>
              <w:t>Doubled performance of customer-facing websites; halving code volume</w:t>
            </w:r>
          </w:p>
          <w:p w14:paraId="045A4B21" w14:textId="77777777" w:rsidR="005A6906" w:rsidRDefault="005A6906">
            <w:pPr>
              <w:pStyle w:val="documentskn-mli8dispBlock"/>
              <w:pBdr>
                <w:top w:val="none" w:sz="0" w:space="12" w:color="auto"/>
              </w:pBdr>
              <w:spacing w:line="260" w:lineRule="atLeast"/>
              <w:rPr>
                <w:rStyle w:val="span"/>
                <w:rFonts w:ascii="Palatino Linotype" w:eastAsia="Palatino Linotype" w:hAnsi="Palatino Linotype" w:cs="Palatino Linotype"/>
                <w:color w:val="020303"/>
                <w:sz w:val="20"/>
                <w:szCs w:val="20"/>
              </w:rPr>
            </w:pPr>
          </w:p>
          <w:p w14:paraId="7BDBB788" w14:textId="2B15F4BA" w:rsidR="00FD613D" w:rsidRDefault="00000000">
            <w:pPr>
              <w:pStyle w:val="documentskn-mli8dispBlock"/>
              <w:pBdr>
                <w:top w:val="none" w:sz="0" w:space="12" w:color="auto"/>
              </w:pBdr>
              <w:spacing w:line="260" w:lineRule="atLeast"/>
              <w:rPr>
                <w:rStyle w:val="documentskn-mli8parentContainerright-box"/>
                <w:rFonts w:ascii="Palatino Linotype" w:eastAsia="Palatino Linotype" w:hAnsi="Palatino Linotype" w:cs="Palatino Linotype"/>
                <w:color w:val="020303"/>
                <w:sz w:val="20"/>
                <w:szCs w:val="20"/>
              </w:rPr>
            </w:pPr>
            <w:r>
              <w:rPr>
                <w:rStyle w:val="span"/>
                <w:rFonts w:ascii="Palatino Linotype" w:eastAsia="Palatino Linotype" w:hAnsi="Palatino Linotype" w:cs="Palatino Linotype"/>
                <w:color w:val="020303"/>
                <w:sz w:val="20"/>
                <w:szCs w:val="20"/>
              </w:rPr>
              <w:lastRenderedPageBreak/>
              <w:t>January 2006 - January 2006</w:t>
            </w:r>
          </w:p>
          <w:p w14:paraId="371CCA54" w14:textId="77777777" w:rsidR="00FD613D" w:rsidRDefault="00000000">
            <w:pPr>
              <w:pStyle w:val="documentskn-mli8dispBlock"/>
              <w:spacing w:line="260" w:lineRule="atLeast"/>
              <w:rPr>
                <w:rStyle w:val="documentskn-mli8parentContainerright-box"/>
                <w:rFonts w:ascii="Palatino Linotype" w:eastAsia="Palatino Linotype" w:hAnsi="Palatino Linotype" w:cs="Palatino Linotype"/>
                <w:color w:val="020303"/>
                <w:sz w:val="20"/>
                <w:szCs w:val="20"/>
              </w:rPr>
            </w:pPr>
            <w:r>
              <w:rPr>
                <w:rStyle w:val="documentskn-mli8txtBoldCharacter"/>
                <w:rFonts w:ascii="Palatino Linotype" w:eastAsia="Palatino Linotype" w:hAnsi="Palatino Linotype" w:cs="Palatino Linotype"/>
                <w:color w:val="020303"/>
                <w:sz w:val="20"/>
                <w:szCs w:val="20"/>
              </w:rPr>
              <w:t>Senior Data Analyst</w:t>
            </w:r>
            <w:r>
              <w:rPr>
                <w:rStyle w:val="span"/>
                <w:rFonts w:ascii="Palatino Linotype" w:eastAsia="Palatino Linotype" w:hAnsi="Palatino Linotype" w:cs="Palatino Linotype"/>
                <w:color w:val="020303"/>
                <w:sz w:val="20"/>
                <w:szCs w:val="20"/>
              </w:rPr>
              <w:t xml:space="preserve"> </w:t>
            </w:r>
            <w:r>
              <w:rPr>
                <w:rStyle w:val="documentskn-mli8txtBoldCharacter"/>
                <w:rFonts w:ascii="Palatino Linotype" w:eastAsia="Palatino Linotype" w:hAnsi="Palatino Linotype" w:cs="Palatino Linotype"/>
                <w:i/>
                <w:iCs/>
                <w:color w:val="020303"/>
                <w:sz w:val="20"/>
                <w:szCs w:val="20"/>
              </w:rPr>
              <w:t>Santa Cruz Human Resources Agency</w:t>
            </w:r>
            <w:r>
              <w:rPr>
                <w:rStyle w:val="span"/>
                <w:rFonts w:ascii="Palatino Linotype" w:eastAsia="Palatino Linotype" w:hAnsi="Palatino Linotype" w:cs="Palatino Linotype"/>
                <w:color w:val="020303"/>
                <w:sz w:val="20"/>
                <w:szCs w:val="20"/>
              </w:rPr>
              <w:t>, Santa Cruz, CA</w:t>
            </w:r>
          </w:p>
          <w:p w14:paraId="668ABDF9" w14:textId="77777777" w:rsidR="00FD613D" w:rsidRDefault="00000000">
            <w:pPr>
              <w:pStyle w:val="documentulli"/>
              <w:numPr>
                <w:ilvl w:val="0"/>
                <w:numId w:val="13"/>
              </w:numPr>
              <w:spacing w:line="260" w:lineRule="atLeast"/>
              <w:ind w:left="200" w:hanging="200"/>
              <w:rPr>
                <w:rStyle w:val="span"/>
                <w:rFonts w:ascii="Palatino Linotype" w:eastAsia="Palatino Linotype" w:hAnsi="Palatino Linotype" w:cs="Palatino Linotype"/>
                <w:color w:val="020303"/>
                <w:sz w:val="20"/>
                <w:szCs w:val="20"/>
              </w:rPr>
            </w:pPr>
            <w:r>
              <w:rPr>
                <w:rStyle w:val="span"/>
                <w:rFonts w:ascii="Palatino Linotype" w:eastAsia="Palatino Linotype" w:hAnsi="Palatino Linotype" w:cs="Palatino Linotype"/>
                <w:color w:val="020303"/>
                <w:sz w:val="20"/>
                <w:szCs w:val="20"/>
              </w:rPr>
              <w:t>Custom web-based accounting application replacing multiple spreadsheet system enabling systems integration, rule based permissions and auditing management</w:t>
            </w:r>
          </w:p>
          <w:p w14:paraId="73A6E1E7" w14:textId="77777777" w:rsidR="00FD613D" w:rsidRDefault="00000000">
            <w:pPr>
              <w:pStyle w:val="documentskn-mli8dispBlock"/>
              <w:pBdr>
                <w:top w:val="none" w:sz="0" w:space="12" w:color="auto"/>
              </w:pBdr>
              <w:spacing w:line="260" w:lineRule="atLeast"/>
              <w:rPr>
                <w:rStyle w:val="documentskn-mli8parentContainerright-box"/>
                <w:rFonts w:ascii="Palatino Linotype" w:eastAsia="Palatino Linotype" w:hAnsi="Palatino Linotype" w:cs="Palatino Linotype"/>
                <w:color w:val="020303"/>
                <w:sz w:val="20"/>
                <w:szCs w:val="20"/>
              </w:rPr>
            </w:pPr>
            <w:r>
              <w:rPr>
                <w:rStyle w:val="span"/>
                <w:rFonts w:ascii="Palatino Linotype" w:eastAsia="Palatino Linotype" w:hAnsi="Palatino Linotype" w:cs="Palatino Linotype"/>
                <w:color w:val="020303"/>
                <w:sz w:val="20"/>
                <w:szCs w:val="20"/>
              </w:rPr>
              <w:t>January 2005 - January 2006</w:t>
            </w:r>
          </w:p>
          <w:p w14:paraId="64356310" w14:textId="77777777" w:rsidR="00FD613D" w:rsidRDefault="00000000">
            <w:pPr>
              <w:pStyle w:val="documentskn-mli8dispBlock"/>
              <w:spacing w:line="260" w:lineRule="atLeast"/>
              <w:rPr>
                <w:rStyle w:val="documentskn-mli8parentContainerright-box"/>
                <w:rFonts w:ascii="Palatino Linotype" w:eastAsia="Palatino Linotype" w:hAnsi="Palatino Linotype" w:cs="Palatino Linotype"/>
                <w:color w:val="020303"/>
                <w:sz w:val="20"/>
                <w:szCs w:val="20"/>
              </w:rPr>
            </w:pPr>
            <w:r>
              <w:rPr>
                <w:rStyle w:val="documentskn-mli8txtBoldCharacter"/>
                <w:rFonts w:ascii="Palatino Linotype" w:eastAsia="Palatino Linotype" w:hAnsi="Palatino Linotype" w:cs="Palatino Linotype"/>
                <w:color w:val="020303"/>
                <w:sz w:val="20"/>
                <w:szCs w:val="20"/>
              </w:rPr>
              <w:t>Independent Contractor</w:t>
            </w:r>
            <w:r>
              <w:rPr>
                <w:rStyle w:val="span"/>
                <w:rFonts w:ascii="Palatino Linotype" w:eastAsia="Palatino Linotype" w:hAnsi="Palatino Linotype" w:cs="Palatino Linotype"/>
                <w:color w:val="020303"/>
                <w:sz w:val="20"/>
                <w:szCs w:val="20"/>
              </w:rPr>
              <w:t xml:space="preserve"> </w:t>
            </w:r>
            <w:r>
              <w:rPr>
                <w:rStyle w:val="documentskn-mli8txtBoldCharacter"/>
                <w:rFonts w:ascii="Palatino Linotype" w:eastAsia="Palatino Linotype" w:hAnsi="Palatino Linotype" w:cs="Palatino Linotype"/>
                <w:i/>
                <w:iCs/>
                <w:color w:val="020303"/>
                <w:sz w:val="20"/>
                <w:szCs w:val="20"/>
              </w:rPr>
              <w:t>Kelly IT Systems</w:t>
            </w:r>
            <w:r>
              <w:rPr>
                <w:rStyle w:val="span"/>
                <w:rFonts w:ascii="Palatino Linotype" w:eastAsia="Palatino Linotype" w:hAnsi="Palatino Linotype" w:cs="Palatino Linotype"/>
                <w:color w:val="020303"/>
                <w:sz w:val="20"/>
                <w:szCs w:val="20"/>
              </w:rPr>
              <w:t>, Santa Cruz, CA</w:t>
            </w:r>
          </w:p>
          <w:p w14:paraId="6F26384C" w14:textId="77777777" w:rsidR="00FD613D" w:rsidRDefault="00000000">
            <w:pPr>
              <w:pStyle w:val="documentulli"/>
              <w:numPr>
                <w:ilvl w:val="0"/>
                <w:numId w:val="14"/>
              </w:numPr>
              <w:spacing w:line="260" w:lineRule="atLeast"/>
              <w:ind w:left="200" w:hanging="200"/>
              <w:rPr>
                <w:rStyle w:val="span"/>
                <w:rFonts w:ascii="Palatino Linotype" w:eastAsia="Palatino Linotype" w:hAnsi="Palatino Linotype" w:cs="Palatino Linotype"/>
                <w:color w:val="020303"/>
                <w:sz w:val="20"/>
                <w:szCs w:val="20"/>
              </w:rPr>
            </w:pPr>
            <w:r>
              <w:rPr>
                <w:rStyle w:val="span"/>
                <w:rFonts w:ascii="Palatino Linotype" w:eastAsia="Palatino Linotype" w:hAnsi="Palatino Linotype" w:cs="Palatino Linotype"/>
                <w:color w:val="020303"/>
                <w:sz w:val="20"/>
                <w:szCs w:val="20"/>
              </w:rPr>
              <w:t>Creation of 3-tier application for ETL and reporting including full cycle data feeds, incorporating Sage MAS 200 (ERP and CRM), Access, Excel and other file system data stores, reducing processing and import times by 50%</w:t>
            </w:r>
          </w:p>
          <w:p w14:paraId="284AB37F" w14:textId="77777777" w:rsidR="00FD613D" w:rsidRDefault="00000000">
            <w:pPr>
              <w:pStyle w:val="documentskn-mli8dispBlock"/>
              <w:pBdr>
                <w:top w:val="none" w:sz="0" w:space="12" w:color="auto"/>
              </w:pBdr>
              <w:spacing w:line="260" w:lineRule="atLeast"/>
              <w:rPr>
                <w:rStyle w:val="documentskn-mli8parentContainerright-box"/>
                <w:rFonts w:ascii="Palatino Linotype" w:eastAsia="Palatino Linotype" w:hAnsi="Palatino Linotype" w:cs="Palatino Linotype"/>
                <w:color w:val="020303"/>
                <w:sz w:val="20"/>
                <w:szCs w:val="20"/>
              </w:rPr>
            </w:pPr>
            <w:r>
              <w:rPr>
                <w:rStyle w:val="span"/>
                <w:rFonts w:ascii="Palatino Linotype" w:eastAsia="Palatino Linotype" w:hAnsi="Palatino Linotype" w:cs="Palatino Linotype"/>
                <w:color w:val="020303"/>
                <w:sz w:val="20"/>
                <w:szCs w:val="20"/>
              </w:rPr>
              <w:t>January 2000 - January 2005</w:t>
            </w:r>
          </w:p>
          <w:p w14:paraId="54D4DA97" w14:textId="77777777" w:rsidR="00FD613D" w:rsidRDefault="00000000">
            <w:pPr>
              <w:pStyle w:val="documentskn-mli8dispBlock"/>
              <w:spacing w:line="260" w:lineRule="atLeast"/>
              <w:rPr>
                <w:rStyle w:val="documentskn-mli8parentContainerright-box"/>
                <w:rFonts w:ascii="Palatino Linotype" w:eastAsia="Palatino Linotype" w:hAnsi="Palatino Linotype" w:cs="Palatino Linotype"/>
                <w:color w:val="020303"/>
                <w:sz w:val="20"/>
                <w:szCs w:val="20"/>
              </w:rPr>
            </w:pPr>
            <w:r>
              <w:rPr>
                <w:rStyle w:val="documentskn-mli8txtBoldCharacter"/>
                <w:rFonts w:ascii="Palatino Linotype" w:eastAsia="Palatino Linotype" w:hAnsi="Palatino Linotype" w:cs="Palatino Linotype"/>
                <w:color w:val="020303"/>
                <w:sz w:val="20"/>
                <w:szCs w:val="20"/>
              </w:rPr>
              <w:t>Senior Software Engineer</w:t>
            </w:r>
            <w:r>
              <w:rPr>
                <w:rStyle w:val="span"/>
                <w:rFonts w:ascii="Palatino Linotype" w:eastAsia="Palatino Linotype" w:hAnsi="Palatino Linotype" w:cs="Palatino Linotype"/>
                <w:color w:val="020303"/>
                <w:sz w:val="20"/>
                <w:szCs w:val="20"/>
              </w:rPr>
              <w:t xml:space="preserve"> </w:t>
            </w:r>
            <w:r>
              <w:rPr>
                <w:rStyle w:val="documentskn-mli8txtBoldCharacter"/>
                <w:rFonts w:ascii="Palatino Linotype" w:eastAsia="Palatino Linotype" w:hAnsi="Palatino Linotype" w:cs="Palatino Linotype"/>
                <w:i/>
                <w:iCs/>
                <w:color w:val="020303"/>
                <w:sz w:val="20"/>
                <w:szCs w:val="20"/>
              </w:rPr>
              <w:t>Kronos, Inc.</w:t>
            </w:r>
            <w:r>
              <w:rPr>
                <w:rStyle w:val="span"/>
                <w:rFonts w:ascii="Palatino Linotype" w:eastAsia="Palatino Linotype" w:hAnsi="Palatino Linotype" w:cs="Palatino Linotype"/>
                <w:color w:val="020303"/>
                <w:sz w:val="20"/>
                <w:szCs w:val="20"/>
              </w:rPr>
              <w:t>, Portland, OR</w:t>
            </w:r>
          </w:p>
          <w:p w14:paraId="04D2A954" w14:textId="77777777" w:rsidR="00FD613D" w:rsidRDefault="00000000">
            <w:pPr>
              <w:pStyle w:val="documentulli"/>
              <w:numPr>
                <w:ilvl w:val="0"/>
                <w:numId w:val="15"/>
              </w:numPr>
              <w:spacing w:line="260" w:lineRule="atLeast"/>
              <w:ind w:left="200" w:hanging="200"/>
              <w:rPr>
                <w:rStyle w:val="span"/>
                <w:rFonts w:ascii="Palatino Linotype" w:eastAsia="Palatino Linotype" w:hAnsi="Palatino Linotype" w:cs="Palatino Linotype"/>
                <w:color w:val="020303"/>
                <w:sz w:val="20"/>
                <w:szCs w:val="20"/>
              </w:rPr>
            </w:pPr>
            <w:r>
              <w:rPr>
                <w:rStyle w:val="span"/>
                <w:rFonts w:ascii="Palatino Linotype" w:eastAsia="Palatino Linotype" w:hAnsi="Palatino Linotype" w:cs="Palatino Linotype"/>
                <w:color w:val="020303"/>
                <w:sz w:val="20"/>
                <w:szCs w:val="20"/>
              </w:rPr>
              <w:t>Componentization enabling systems integration and reuse substantially reducing time for new product development and disparate systems integration</w:t>
            </w:r>
          </w:p>
          <w:p w14:paraId="20B6A028" w14:textId="77777777" w:rsidR="00FD613D" w:rsidRDefault="00FD613D">
            <w:pPr>
              <w:pStyle w:val="div"/>
              <w:spacing w:line="400" w:lineRule="exact"/>
              <w:rPr>
                <w:rStyle w:val="documentskn-mli8parentContainerright-box"/>
                <w:rFonts w:ascii="Palatino Linotype" w:eastAsia="Palatino Linotype" w:hAnsi="Palatino Linotype" w:cs="Palatino Linotype"/>
                <w:color w:val="020303"/>
                <w:sz w:val="20"/>
                <w:szCs w:val="20"/>
              </w:rPr>
            </w:pPr>
          </w:p>
          <w:tbl>
            <w:tblPr>
              <w:tblStyle w:val="documentbordertable"/>
              <w:tblW w:w="0" w:type="auto"/>
              <w:tblCellSpacing w:w="0" w:type="dxa"/>
              <w:tblLayout w:type="fixed"/>
              <w:tblCellMar>
                <w:left w:w="0" w:type="dxa"/>
                <w:right w:w="0" w:type="dxa"/>
              </w:tblCellMar>
              <w:tblLook w:val="05E0" w:firstRow="1" w:lastRow="1" w:firstColumn="1" w:lastColumn="1" w:noHBand="0" w:noVBand="1"/>
            </w:tblPr>
            <w:tblGrid>
              <w:gridCol w:w="6600"/>
            </w:tblGrid>
            <w:tr w:rsidR="00FD613D" w14:paraId="1F8191F4" w14:textId="77777777">
              <w:trPr>
                <w:trHeight w:hRule="exact" w:val="180"/>
                <w:tblCellSpacing w:w="0" w:type="dxa"/>
              </w:trPr>
              <w:tc>
                <w:tcPr>
                  <w:tcW w:w="6600" w:type="dxa"/>
                  <w:tcBorders>
                    <w:top w:val="single" w:sz="16" w:space="0" w:color="4A4A4A"/>
                  </w:tcBorders>
                  <w:tcMar>
                    <w:top w:w="0" w:type="dxa"/>
                    <w:left w:w="0" w:type="dxa"/>
                    <w:bottom w:w="0" w:type="dxa"/>
                    <w:right w:w="0" w:type="dxa"/>
                  </w:tcMar>
                  <w:vAlign w:val="bottom"/>
                  <w:hideMark/>
                </w:tcPr>
                <w:p w14:paraId="192AF18E" w14:textId="77777777" w:rsidR="00FD613D" w:rsidRDefault="00000000">
                  <w:pPr>
                    <w:rPr>
                      <w:rStyle w:val="documentskn-mli8parentContainerright-box"/>
                      <w:rFonts w:ascii="Palatino Linotype" w:eastAsia="Palatino Linotype" w:hAnsi="Palatino Linotype" w:cs="Palatino Linotype"/>
                      <w:color w:val="020303"/>
                      <w:sz w:val="20"/>
                      <w:szCs w:val="20"/>
                    </w:rPr>
                  </w:pPr>
                  <w:r>
                    <w:rPr>
                      <w:rStyle w:val="documentleft-boxbordercell"/>
                      <w:rFonts w:ascii="Palatino Linotype" w:eastAsia="Palatino Linotype" w:hAnsi="Palatino Linotype" w:cs="Palatino Linotype"/>
                      <w:color w:val="020303"/>
                      <w:sz w:val="20"/>
                      <w:szCs w:val="20"/>
                    </w:rPr>
                    <w:t> </w:t>
                  </w:r>
                </w:p>
              </w:tc>
            </w:tr>
          </w:tbl>
          <w:p w14:paraId="48C90E6A" w14:textId="77777777" w:rsidR="00FD613D" w:rsidRDefault="00000000">
            <w:pPr>
              <w:pStyle w:val="documentparentContainerleft-boxsectiontitle"/>
              <w:rPr>
                <w:rStyle w:val="documentskn-mli8parentContainerright-box"/>
                <w:rFonts w:ascii="Palatino Linotype" w:eastAsia="Palatino Linotype" w:hAnsi="Palatino Linotype" w:cs="Palatino Linotype"/>
                <w:b/>
                <w:bCs/>
                <w:caps/>
                <w:color w:val="020303"/>
                <w:spacing w:val="10"/>
                <w:sz w:val="22"/>
                <w:szCs w:val="22"/>
              </w:rPr>
            </w:pPr>
            <w:r>
              <w:rPr>
                <w:rStyle w:val="documentskn-mli8parentContainerright-box"/>
                <w:rFonts w:ascii="Palatino Linotype" w:eastAsia="Palatino Linotype" w:hAnsi="Palatino Linotype" w:cs="Palatino Linotype"/>
                <w:b/>
                <w:bCs/>
                <w:caps/>
                <w:color w:val="020303"/>
                <w:spacing w:val="10"/>
                <w:sz w:val="22"/>
                <w:szCs w:val="22"/>
              </w:rPr>
              <w:t>Education</w:t>
            </w:r>
          </w:p>
          <w:p w14:paraId="643ACB01" w14:textId="77777777" w:rsidR="00FD613D" w:rsidRDefault="00000000">
            <w:pPr>
              <w:pStyle w:val="documentskn-mli8dispBlock"/>
              <w:spacing w:line="260" w:lineRule="atLeast"/>
              <w:rPr>
                <w:rStyle w:val="documentskn-mli8parentContainerright-box"/>
                <w:rFonts w:ascii="Palatino Linotype" w:eastAsia="Palatino Linotype" w:hAnsi="Palatino Linotype" w:cs="Palatino Linotype"/>
                <w:color w:val="020303"/>
                <w:sz w:val="20"/>
                <w:szCs w:val="20"/>
              </w:rPr>
            </w:pPr>
            <w:r>
              <w:rPr>
                <w:rStyle w:val="span"/>
                <w:rFonts w:ascii="Palatino Linotype" w:eastAsia="Palatino Linotype" w:hAnsi="Palatino Linotype" w:cs="Palatino Linotype"/>
                <w:color w:val="020303"/>
                <w:sz w:val="20"/>
                <w:szCs w:val="20"/>
              </w:rPr>
              <w:t>January 1999</w:t>
            </w:r>
          </w:p>
          <w:p w14:paraId="3E8ABEAE" w14:textId="77777777" w:rsidR="00FD613D" w:rsidRDefault="00000000">
            <w:pPr>
              <w:pStyle w:val="documentskn-mli8dispBlock"/>
              <w:spacing w:line="260" w:lineRule="atLeast"/>
              <w:rPr>
                <w:rStyle w:val="documentskn-mli8parentContainerright-box"/>
                <w:rFonts w:ascii="Palatino Linotype" w:eastAsia="Palatino Linotype" w:hAnsi="Palatino Linotype" w:cs="Palatino Linotype"/>
                <w:color w:val="020303"/>
                <w:sz w:val="20"/>
                <w:szCs w:val="20"/>
              </w:rPr>
            </w:pPr>
            <w:r>
              <w:rPr>
                <w:rStyle w:val="documentskn-mli8txtBoldCharacter"/>
                <w:rFonts w:ascii="Palatino Linotype" w:eastAsia="Palatino Linotype" w:hAnsi="Palatino Linotype" w:cs="Palatino Linotype"/>
                <w:color w:val="020303"/>
                <w:sz w:val="20"/>
                <w:szCs w:val="20"/>
              </w:rPr>
              <w:t>B.S.</w:t>
            </w:r>
            <w:r>
              <w:rPr>
                <w:rStyle w:val="span"/>
                <w:rFonts w:ascii="Palatino Linotype" w:eastAsia="Palatino Linotype" w:hAnsi="Palatino Linotype" w:cs="Palatino Linotype"/>
                <w:color w:val="020303"/>
                <w:sz w:val="20"/>
                <w:szCs w:val="20"/>
              </w:rPr>
              <w:t xml:space="preserve"> </w:t>
            </w:r>
            <w:r>
              <w:rPr>
                <w:rStyle w:val="documentskn-mli8txtBoldCharacter"/>
                <w:rFonts w:ascii="Palatino Linotype" w:eastAsia="Palatino Linotype" w:hAnsi="Palatino Linotype" w:cs="Palatino Linotype"/>
                <w:color w:val="020303"/>
                <w:sz w:val="20"/>
                <w:szCs w:val="20"/>
              </w:rPr>
              <w:t>Computer Science</w:t>
            </w:r>
            <w:r>
              <w:rPr>
                <w:rStyle w:val="documentskn-mli8parentContainerright-box"/>
                <w:rFonts w:ascii="Palatino Linotype" w:eastAsia="Palatino Linotype" w:hAnsi="Palatino Linotype" w:cs="Palatino Linotype"/>
                <w:color w:val="020303"/>
                <w:sz w:val="20"/>
                <w:szCs w:val="20"/>
              </w:rPr>
              <w:t xml:space="preserve"> </w:t>
            </w:r>
          </w:p>
          <w:p w14:paraId="6BC1E077" w14:textId="77777777" w:rsidR="00FD613D" w:rsidRDefault="00000000">
            <w:pPr>
              <w:pStyle w:val="documentskn-mli8dispBlock"/>
              <w:spacing w:line="260" w:lineRule="atLeast"/>
              <w:rPr>
                <w:rStyle w:val="documentskn-mli8parentContainerright-box"/>
                <w:rFonts w:ascii="Palatino Linotype" w:eastAsia="Palatino Linotype" w:hAnsi="Palatino Linotype" w:cs="Palatino Linotype"/>
                <w:color w:val="020303"/>
                <w:sz w:val="20"/>
                <w:szCs w:val="20"/>
              </w:rPr>
            </w:pPr>
            <w:r>
              <w:rPr>
                <w:rStyle w:val="documentskn-mli8txtBoldCharacter"/>
                <w:rFonts w:ascii="Palatino Linotype" w:eastAsia="Palatino Linotype" w:hAnsi="Palatino Linotype" w:cs="Palatino Linotype"/>
                <w:color w:val="020303"/>
                <w:sz w:val="20"/>
                <w:szCs w:val="20"/>
              </w:rPr>
              <w:t>Hawaii Pacific University</w:t>
            </w:r>
            <w:r>
              <w:rPr>
                <w:rStyle w:val="span"/>
                <w:rFonts w:ascii="Palatino Linotype" w:eastAsia="Palatino Linotype" w:hAnsi="Palatino Linotype" w:cs="Palatino Linotype"/>
                <w:color w:val="020303"/>
                <w:sz w:val="20"/>
                <w:szCs w:val="20"/>
              </w:rPr>
              <w:t>, Honolulu, HI</w:t>
            </w:r>
            <w:r>
              <w:rPr>
                <w:rStyle w:val="documentskn-mli8parentContainerright-box"/>
                <w:rFonts w:ascii="Palatino Linotype" w:eastAsia="Palatino Linotype" w:hAnsi="Palatino Linotype" w:cs="Palatino Linotype"/>
                <w:color w:val="020303"/>
                <w:sz w:val="20"/>
                <w:szCs w:val="20"/>
              </w:rPr>
              <w:t xml:space="preserve"> </w:t>
            </w:r>
          </w:p>
          <w:p w14:paraId="07CD2B79" w14:textId="77777777" w:rsidR="00FD613D" w:rsidRDefault="00000000">
            <w:pPr>
              <w:pStyle w:val="documentskn-mli8dispBlock"/>
              <w:pBdr>
                <w:top w:val="none" w:sz="0" w:space="12" w:color="auto"/>
              </w:pBdr>
              <w:spacing w:line="260" w:lineRule="atLeast"/>
              <w:rPr>
                <w:rStyle w:val="documentskn-mli8parentContainerright-box"/>
                <w:rFonts w:ascii="Palatino Linotype" w:eastAsia="Palatino Linotype" w:hAnsi="Palatino Linotype" w:cs="Palatino Linotype"/>
                <w:color w:val="020303"/>
                <w:sz w:val="20"/>
                <w:szCs w:val="20"/>
              </w:rPr>
            </w:pPr>
            <w:r>
              <w:rPr>
                <w:rStyle w:val="span"/>
                <w:rFonts w:ascii="Palatino Linotype" w:eastAsia="Palatino Linotype" w:hAnsi="Palatino Linotype" w:cs="Palatino Linotype"/>
                <w:color w:val="020303"/>
                <w:sz w:val="20"/>
                <w:szCs w:val="20"/>
              </w:rPr>
              <w:t>January 1997</w:t>
            </w:r>
          </w:p>
          <w:p w14:paraId="65096658" w14:textId="77777777" w:rsidR="00FD613D" w:rsidRDefault="00000000">
            <w:pPr>
              <w:pStyle w:val="documentskn-mli8dispBlock"/>
              <w:spacing w:line="260" w:lineRule="atLeast"/>
              <w:rPr>
                <w:rStyle w:val="documentskn-mli8parentContainerright-box"/>
                <w:rFonts w:ascii="Palatino Linotype" w:eastAsia="Palatino Linotype" w:hAnsi="Palatino Linotype" w:cs="Palatino Linotype"/>
                <w:color w:val="020303"/>
                <w:sz w:val="20"/>
                <w:szCs w:val="20"/>
              </w:rPr>
            </w:pPr>
            <w:r>
              <w:rPr>
                <w:rStyle w:val="documentskn-mli8txtBoldCharacter"/>
                <w:rFonts w:ascii="Palatino Linotype" w:eastAsia="Palatino Linotype" w:hAnsi="Palatino Linotype" w:cs="Palatino Linotype"/>
                <w:color w:val="020303"/>
                <w:sz w:val="20"/>
                <w:szCs w:val="20"/>
              </w:rPr>
              <w:t>A.S.</w:t>
            </w:r>
            <w:r>
              <w:rPr>
                <w:rStyle w:val="span"/>
                <w:rFonts w:ascii="Palatino Linotype" w:eastAsia="Palatino Linotype" w:hAnsi="Palatino Linotype" w:cs="Palatino Linotype"/>
                <w:color w:val="020303"/>
                <w:sz w:val="20"/>
                <w:szCs w:val="20"/>
              </w:rPr>
              <w:t xml:space="preserve"> </w:t>
            </w:r>
            <w:r>
              <w:rPr>
                <w:rStyle w:val="documentskn-mli8txtBoldCharacter"/>
                <w:rFonts w:ascii="Palatino Linotype" w:eastAsia="Palatino Linotype" w:hAnsi="Palatino Linotype" w:cs="Palatino Linotype"/>
                <w:color w:val="020303"/>
                <w:sz w:val="20"/>
                <w:szCs w:val="20"/>
              </w:rPr>
              <w:t>Mathematics</w:t>
            </w:r>
            <w:r>
              <w:rPr>
                <w:rStyle w:val="documentskn-mli8parentContainerright-box"/>
                <w:rFonts w:ascii="Palatino Linotype" w:eastAsia="Palatino Linotype" w:hAnsi="Palatino Linotype" w:cs="Palatino Linotype"/>
                <w:color w:val="020303"/>
                <w:sz w:val="20"/>
                <w:szCs w:val="20"/>
              </w:rPr>
              <w:t xml:space="preserve"> </w:t>
            </w:r>
          </w:p>
          <w:p w14:paraId="34A8304F" w14:textId="77777777" w:rsidR="00FD613D" w:rsidRDefault="00000000">
            <w:pPr>
              <w:pStyle w:val="documentskn-mli8dispBlock"/>
              <w:spacing w:line="260" w:lineRule="atLeast"/>
              <w:rPr>
                <w:rStyle w:val="documentskn-mli8parentContainerright-box"/>
                <w:rFonts w:ascii="Palatino Linotype" w:eastAsia="Palatino Linotype" w:hAnsi="Palatino Linotype" w:cs="Palatino Linotype"/>
                <w:color w:val="020303"/>
                <w:sz w:val="20"/>
                <w:szCs w:val="20"/>
              </w:rPr>
            </w:pPr>
            <w:r>
              <w:rPr>
                <w:rStyle w:val="documentskn-mli8txtBoldCharacter"/>
                <w:rFonts w:ascii="Palatino Linotype" w:eastAsia="Palatino Linotype" w:hAnsi="Palatino Linotype" w:cs="Palatino Linotype"/>
                <w:color w:val="020303"/>
                <w:sz w:val="20"/>
                <w:szCs w:val="20"/>
              </w:rPr>
              <w:t>Hawaii Pacific University</w:t>
            </w:r>
            <w:r>
              <w:rPr>
                <w:rStyle w:val="span"/>
                <w:rFonts w:ascii="Palatino Linotype" w:eastAsia="Palatino Linotype" w:hAnsi="Palatino Linotype" w:cs="Palatino Linotype"/>
                <w:color w:val="020303"/>
                <w:sz w:val="20"/>
                <w:szCs w:val="20"/>
              </w:rPr>
              <w:t>, Honolulu, HI</w:t>
            </w:r>
            <w:r>
              <w:rPr>
                <w:rStyle w:val="documentskn-mli8parentContainerright-box"/>
                <w:rFonts w:ascii="Palatino Linotype" w:eastAsia="Palatino Linotype" w:hAnsi="Palatino Linotype" w:cs="Palatino Linotype"/>
                <w:color w:val="020303"/>
                <w:sz w:val="20"/>
                <w:szCs w:val="20"/>
              </w:rPr>
              <w:t xml:space="preserve"> </w:t>
            </w:r>
          </w:p>
          <w:p w14:paraId="33522795" w14:textId="77777777" w:rsidR="00FD613D" w:rsidRDefault="00FD613D">
            <w:pPr>
              <w:pStyle w:val="div"/>
              <w:spacing w:line="400" w:lineRule="exact"/>
              <w:rPr>
                <w:rStyle w:val="documentskn-mli8parentContainerright-box"/>
                <w:rFonts w:ascii="Palatino Linotype" w:eastAsia="Palatino Linotype" w:hAnsi="Palatino Linotype" w:cs="Palatino Linotype"/>
                <w:color w:val="020303"/>
                <w:sz w:val="20"/>
                <w:szCs w:val="20"/>
              </w:rPr>
            </w:pPr>
          </w:p>
        </w:tc>
        <w:tc>
          <w:tcPr>
            <w:tcW w:w="500" w:type="dxa"/>
            <w:tcMar>
              <w:top w:w="0" w:type="dxa"/>
              <w:left w:w="0" w:type="dxa"/>
              <w:bottom w:w="0" w:type="dxa"/>
              <w:right w:w="0" w:type="dxa"/>
            </w:tcMar>
            <w:vAlign w:val="bottom"/>
            <w:hideMark/>
          </w:tcPr>
          <w:p w14:paraId="71C553A5" w14:textId="77777777" w:rsidR="00FD613D" w:rsidRDefault="00FD613D">
            <w:pPr>
              <w:pStyle w:val="documentpaddingcellParagraph"/>
              <w:spacing w:line="260" w:lineRule="atLeast"/>
              <w:textAlignment w:val="auto"/>
              <w:rPr>
                <w:rStyle w:val="documentpaddingcell"/>
                <w:rFonts w:ascii="Palatino Linotype" w:eastAsia="Palatino Linotype" w:hAnsi="Palatino Linotype" w:cs="Palatino Linotype"/>
                <w:color w:val="020303"/>
                <w:sz w:val="20"/>
                <w:szCs w:val="20"/>
              </w:rPr>
            </w:pPr>
          </w:p>
        </w:tc>
      </w:tr>
    </w:tbl>
    <w:p w14:paraId="7FF7216D" w14:textId="77777777" w:rsidR="00FD613D" w:rsidRDefault="00000000">
      <w:pPr>
        <w:spacing w:line="20" w:lineRule="auto"/>
        <w:rPr>
          <w:rFonts w:ascii="Palatino Linotype" w:eastAsia="Palatino Linotype" w:hAnsi="Palatino Linotype" w:cs="Palatino Linotype"/>
          <w:color w:val="020303"/>
          <w:sz w:val="20"/>
          <w:szCs w:val="20"/>
        </w:rPr>
      </w:pPr>
      <w:r>
        <w:rPr>
          <w:color w:val="FFFFFF"/>
          <w:sz w:val="2"/>
        </w:rPr>
        <w:t>.</w:t>
      </w:r>
    </w:p>
    <w:sectPr w:rsidR="00FD613D">
      <w:pgSz w:w="12240" w:h="15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embedRegular r:id="rId1" w:fontKey="{91E62535-6D12-489A-A1A9-73BFFC4F9665}"/>
    <w:embedBold r:id="rId2" w:fontKey="{7F4D7508-4B4C-4C6A-A230-3BA93FA8CADF}"/>
    <w:embedBoldItalic r:id="rId3" w:fontKey="{DF241745-051C-4A7F-A13F-5B20BB358BB5}"/>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61068250">
      <w:start w:val="1"/>
      <w:numFmt w:val="bullet"/>
      <w:lvlText w:val=""/>
      <w:lvlJc w:val="left"/>
      <w:pPr>
        <w:ind w:left="720" w:hanging="360"/>
      </w:pPr>
      <w:rPr>
        <w:rFonts w:ascii="Symbol" w:hAnsi="Symbol"/>
      </w:rPr>
    </w:lvl>
    <w:lvl w:ilvl="1" w:tplc="E06626BC">
      <w:start w:val="1"/>
      <w:numFmt w:val="bullet"/>
      <w:lvlText w:val="o"/>
      <w:lvlJc w:val="left"/>
      <w:pPr>
        <w:tabs>
          <w:tab w:val="num" w:pos="1440"/>
        </w:tabs>
        <w:ind w:left="1440" w:hanging="360"/>
      </w:pPr>
      <w:rPr>
        <w:rFonts w:ascii="Courier New" w:hAnsi="Courier New"/>
      </w:rPr>
    </w:lvl>
    <w:lvl w:ilvl="2" w:tplc="5C42BA72">
      <w:start w:val="1"/>
      <w:numFmt w:val="bullet"/>
      <w:lvlText w:val=""/>
      <w:lvlJc w:val="left"/>
      <w:pPr>
        <w:tabs>
          <w:tab w:val="num" w:pos="2160"/>
        </w:tabs>
        <w:ind w:left="2160" w:hanging="360"/>
      </w:pPr>
      <w:rPr>
        <w:rFonts w:ascii="Wingdings" w:hAnsi="Wingdings"/>
      </w:rPr>
    </w:lvl>
    <w:lvl w:ilvl="3" w:tplc="395A80C0">
      <w:start w:val="1"/>
      <w:numFmt w:val="bullet"/>
      <w:lvlText w:val=""/>
      <w:lvlJc w:val="left"/>
      <w:pPr>
        <w:tabs>
          <w:tab w:val="num" w:pos="2880"/>
        </w:tabs>
        <w:ind w:left="2880" w:hanging="360"/>
      </w:pPr>
      <w:rPr>
        <w:rFonts w:ascii="Symbol" w:hAnsi="Symbol"/>
      </w:rPr>
    </w:lvl>
    <w:lvl w:ilvl="4" w:tplc="D9F0789A">
      <w:start w:val="1"/>
      <w:numFmt w:val="bullet"/>
      <w:lvlText w:val="o"/>
      <w:lvlJc w:val="left"/>
      <w:pPr>
        <w:tabs>
          <w:tab w:val="num" w:pos="3600"/>
        </w:tabs>
        <w:ind w:left="3600" w:hanging="360"/>
      </w:pPr>
      <w:rPr>
        <w:rFonts w:ascii="Courier New" w:hAnsi="Courier New"/>
      </w:rPr>
    </w:lvl>
    <w:lvl w:ilvl="5" w:tplc="1EA281D2">
      <w:start w:val="1"/>
      <w:numFmt w:val="bullet"/>
      <w:lvlText w:val=""/>
      <w:lvlJc w:val="left"/>
      <w:pPr>
        <w:tabs>
          <w:tab w:val="num" w:pos="4320"/>
        </w:tabs>
        <w:ind w:left="4320" w:hanging="360"/>
      </w:pPr>
      <w:rPr>
        <w:rFonts w:ascii="Wingdings" w:hAnsi="Wingdings"/>
      </w:rPr>
    </w:lvl>
    <w:lvl w:ilvl="6" w:tplc="F104ACA8">
      <w:start w:val="1"/>
      <w:numFmt w:val="bullet"/>
      <w:lvlText w:val=""/>
      <w:lvlJc w:val="left"/>
      <w:pPr>
        <w:tabs>
          <w:tab w:val="num" w:pos="5040"/>
        </w:tabs>
        <w:ind w:left="5040" w:hanging="360"/>
      </w:pPr>
      <w:rPr>
        <w:rFonts w:ascii="Symbol" w:hAnsi="Symbol"/>
      </w:rPr>
    </w:lvl>
    <w:lvl w:ilvl="7" w:tplc="43EC1824">
      <w:start w:val="1"/>
      <w:numFmt w:val="bullet"/>
      <w:lvlText w:val="o"/>
      <w:lvlJc w:val="left"/>
      <w:pPr>
        <w:tabs>
          <w:tab w:val="num" w:pos="5760"/>
        </w:tabs>
        <w:ind w:left="5760" w:hanging="360"/>
      </w:pPr>
      <w:rPr>
        <w:rFonts w:ascii="Courier New" w:hAnsi="Courier New"/>
      </w:rPr>
    </w:lvl>
    <w:lvl w:ilvl="8" w:tplc="7BB0A73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34B0B6D0">
      <w:start w:val="1"/>
      <w:numFmt w:val="bullet"/>
      <w:lvlText w:val=""/>
      <w:lvlJc w:val="left"/>
      <w:pPr>
        <w:ind w:left="720" w:hanging="360"/>
      </w:pPr>
      <w:rPr>
        <w:rFonts w:ascii="Symbol" w:hAnsi="Symbol"/>
      </w:rPr>
    </w:lvl>
    <w:lvl w:ilvl="1" w:tplc="E9A4D530">
      <w:start w:val="1"/>
      <w:numFmt w:val="bullet"/>
      <w:lvlText w:val="o"/>
      <w:lvlJc w:val="left"/>
      <w:pPr>
        <w:tabs>
          <w:tab w:val="num" w:pos="1440"/>
        </w:tabs>
        <w:ind w:left="1440" w:hanging="360"/>
      </w:pPr>
      <w:rPr>
        <w:rFonts w:ascii="Courier New" w:hAnsi="Courier New"/>
      </w:rPr>
    </w:lvl>
    <w:lvl w:ilvl="2" w:tplc="0FEAE7F4">
      <w:start w:val="1"/>
      <w:numFmt w:val="bullet"/>
      <w:lvlText w:val=""/>
      <w:lvlJc w:val="left"/>
      <w:pPr>
        <w:tabs>
          <w:tab w:val="num" w:pos="2160"/>
        </w:tabs>
        <w:ind w:left="2160" w:hanging="360"/>
      </w:pPr>
      <w:rPr>
        <w:rFonts w:ascii="Wingdings" w:hAnsi="Wingdings"/>
      </w:rPr>
    </w:lvl>
    <w:lvl w:ilvl="3" w:tplc="1C4008CC">
      <w:start w:val="1"/>
      <w:numFmt w:val="bullet"/>
      <w:lvlText w:val=""/>
      <w:lvlJc w:val="left"/>
      <w:pPr>
        <w:tabs>
          <w:tab w:val="num" w:pos="2880"/>
        </w:tabs>
        <w:ind w:left="2880" w:hanging="360"/>
      </w:pPr>
      <w:rPr>
        <w:rFonts w:ascii="Symbol" w:hAnsi="Symbol"/>
      </w:rPr>
    </w:lvl>
    <w:lvl w:ilvl="4" w:tplc="FE92C16E">
      <w:start w:val="1"/>
      <w:numFmt w:val="bullet"/>
      <w:lvlText w:val="o"/>
      <w:lvlJc w:val="left"/>
      <w:pPr>
        <w:tabs>
          <w:tab w:val="num" w:pos="3600"/>
        </w:tabs>
        <w:ind w:left="3600" w:hanging="360"/>
      </w:pPr>
      <w:rPr>
        <w:rFonts w:ascii="Courier New" w:hAnsi="Courier New"/>
      </w:rPr>
    </w:lvl>
    <w:lvl w:ilvl="5" w:tplc="1BAE54BE">
      <w:start w:val="1"/>
      <w:numFmt w:val="bullet"/>
      <w:lvlText w:val=""/>
      <w:lvlJc w:val="left"/>
      <w:pPr>
        <w:tabs>
          <w:tab w:val="num" w:pos="4320"/>
        </w:tabs>
        <w:ind w:left="4320" w:hanging="360"/>
      </w:pPr>
      <w:rPr>
        <w:rFonts w:ascii="Wingdings" w:hAnsi="Wingdings"/>
      </w:rPr>
    </w:lvl>
    <w:lvl w:ilvl="6" w:tplc="53240A96">
      <w:start w:val="1"/>
      <w:numFmt w:val="bullet"/>
      <w:lvlText w:val=""/>
      <w:lvlJc w:val="left"/>
      <w:pPr>
        <w:tabs>
          <w:tab w:val="num" w:pos="5040"/>
        </w:tabs>
        <w:ind w:left="5040" w:hanging="360"/>
      </w:pPr>
      <w:rPr>
        <w:rFonts w:ascii="Symbol" w:hAnsi="Symbol"/>
      </w:rPr>
    </w:lvl>
    <w:lvl w:ilvl="7" w:tplc="81041968">
      <w:start w:val="1"/>
      <w:numFmt w:val="bullet"/>
      <w:lvlText w:val="o"/>
      <w:lvlJc w:val="left"/>
      <w:pPr>
        <w:tabs>
          <w:tab w:val="num" w:pos="5760"/>
        </w:tabs>
        <w:ind w:left="5760" w:hanging="360"/>
      </w:pPr>
      <w:rPr>
        <w:rFonts w:ascii="Courier New" w:hAnsi="Courier New"/>
      </w:rPr>
    </w:lvl>
    <w:lvl w:ilvl="8" w:tplc="1E40050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F67EE096">
      <w:start w:val="1"/>
      <w:numFmt w:val="bullet"/>
      <w:lvlText w:val=""/>
      <w:lvlJc w:val="left"/>
      <w:pPr>
        <w:ind w:left="720" w:hanging="360"/>
      </w:pPr>
      <w:rPr>
        <w:rFonts w:ascii="Symbol" w:hAnsi="Symbol"/>
      </w:rPr>
    </w:lvl>
    <w:lvl w:ilvl="1" w:tplc="93F24D74">
      <w:start w:val="1"/>
      <w:numFmt w:val="bullet"/>
      <w:lvlText w:val="o"/>
      <w:lvlJc w:val="left"/>
      <w:pPr>
        <w:tabs>
          <w:tab w:val="num" w:pos="1440"/>
        </w:tabs>
        <w:ind w:left="1440" w:hanging="360"/>
      </w:pPr>
      <w:rPr>
        <w:rFonts w:ascii="Courier New" w:hAnsi="Courier New"/>
      </w:rPr>
    </w:lvl>
    <w:lvl w:ilvl="2" w:tplc="DF10159C">
      <w:start w:val="1"/>
      <w:numFmt w:val="bullet"/>
      <w:lvlText w:val=""/>
      <w:lvlJc w:val="left"/>
      <w:pPr>
        <w:tabs>
          <w:tab w:val="num" w:pos="2160"/>
        </w:tabs>
        <w:ind w:left="2160" w:hanging="360"/>
      </w:pPr>
      <w:rPr>
        <w:rFonts w:ascii="Wingdings" w:hAnsi="Wingdings"/>
      </w:rPr>
    </w:lvl>
    <w:lvl w:ilvl="3" w:tplc="58A2C794">
      <w:start w:val="1"/>
      <w:numFmt w:val="bullet"/>
      <w:lvlText w:val=""/>
      <w:lvlJc w:val="left"/>
      <w:pPr>
        <w:tabs>
          <w:tab w:val="num" w:pos="2880"/>
        </w:tabs>
        <w:ind w:left="2880" w:hanging="360"/>
      </w:pPr>
      <w:rPr>
        <w:rFonts w:ascii="Symbol" w:hAnsi="Symbol"/>
      </w:rPr>
    </w:lvl>
    <w:lvl w:ilvl="4" w:tplc="F91C38A8">
      <w:start w:val="1"/>
      <w:numFmt w:val="bullet"/>
      <w:lvlText w:val="o"/>
      <w:lvlJc w:val="left"/>
      <w:pPr>
        <w:tabs>
          <w:tab w:val="num" w:pos="3600"/>
        </w:tabs>
        <w:ind w:left="3600" w:hanging="360"/>
      </w:pPr>
      <w:rPr>
        <w:rFonts w:ascii="Courier New" w:hAnsi="Courier New"/>
      </w:rPr>
    </w:lvl>
    <w:lvl w:ilvl="5" w:tplc="01FEB0F6">
      <w:start w:val="1"/>
      <w:numFmt w:val="bullet"/>
      <w:lvlText w:val=""/>
      <w:lvlJc w:val="left"/>
      <w:pPr>
        <w:tabs>
          <w:tab w:val="num" w:pos="4320"/>
        </w:tabs>
        <w:ind w:left="4320" w:hanging="360"/>
      </w:pPr>
      <w:rPr>
        <w:rFonts w:ascii="Wingdings" w:hAnsi="Wingdings"/>
      </w:rPr>
    </w:lvl>
    <w:lvl w:ilvl="6" w:tplc="78D04D74">
      <w:start w:val="1"/>
      <w:numFmt w:val="bullet"/>
      <w:lvlText w:val=""/>
      <w:lvlJc w:val="left"/>
      <w:pPr>
        <w:tabs>
          <w:tab w:val="num" w:pos="5040"/>
        </w:tabs>
        <w:ind w:left="5040" w:hanging="360"/>
      </w:pPr>
      <w:rPr>
        <w:rFonts w:ascii="Symbol" w:hAnsi="Symbol"/>
      </w:rPr>
    </w:lvl>
    <w:lvl w:ilvl="7" w:tplc="E38E77F8">
      <w:start w:val="1"/>
      <w:numFmt w:val="bullet"/>
      <w:lvlText w:val="o"/>
      <w:lvlJc w:val="left"/>
      <w:pPr>
        <w:tabs>
          <w:tab w:val="num" w:pos="5760"/>
        </w:tabs>
        <w:ind w:left="5760" w:hanging="360"/>
      </w:pPr>
      <w:rPr>
        <w:rFonts w:ascii="Courier New" w:hAnsi="Courier New"/>
      </w:rPr>
    </w:lvl>
    <w:lvl w:ilvl="8" w:tplc="0A467B0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F96CD22">
      <w:start w:val="1"/>
      <w:numFmt w:val="bullet"/>
      <w:lvlText w:val=""/>
      <w:lvlJc w:val="left"/>
      <w:pPr>
        <w:ind w:left="720" w:hanging="360"/>
      </w:pPr>
      <w:rPr>
        <w:rFonts w:ascii="Symbol" w:hAnsi="Symbol"/>
      </w:rPr>
    </w:lvl>
    <w:lvl w:ilvl="1" w:tplc="404AD504">
      <w:start w:val="1"/>
      <w:numFmt w:val="bullet"/>
      <w:lvlText w:val="o"/>
      <w:lvlJc w:val="left"/>
      <w:pPr>
        <w:tabs>
          <w:tab w:val="num" w:pos="1440"/>
        </w:tabs>
        <w:ind w:left="1440" w:hanging="360"/>
      </w:pPr>
      <w:rPr>
        <w:rFonts w:ascii="Courier New" w:hAnsi="Courier New"/>
      </w:rPr>
    </w:lvl>
    <w:lvl w:ilvl="2" w:tplc="AEF8D6CE">
      <w:start w:val="1"/>
      <w:numFmt w:val="bullet"/>
      <w:lvlText w:val=""/>
      <w:lvlJc w:val="left"/>
      <w:pPr>
        <w:tabs>
          <w:tab w:val="num" w:pos="2160"/>
        </w:tabs>
        <w:ind w:left="2160" w:hanging="360"/>
      </w:pPr>
      <w:rPr>
        <w:rFonts w:ascii="Wingdings" w:hAnsi="Wingdings"/>
      </w:rPr>
    </w:lvl>
    <w:lvl w:ilvl="3" w:tplc="2F5096FC">
      <w:start w:val="1"/>
      <w:numFmt w:val="bullet"/>
      <w:lvlText w:val=""/>
      <w:lvlJc w:val="left"/>
      <w:pPr>
        <w:tabs>
          <w:tab w:val="num" w:pos="2880"/>
        </w:tabs>
        <w:ind w:left="2880" w:hanging="360"/>
      </w:pPr>
      <w:rPr>
        <w:rFonts w:ascii="Symbol" w:hAnsi="Symbol"/>
      </w:rPr>
    </w:lvl>
    <w:lvl w:ilvl="4" w:tplc="B150C4C0">
      <w:start w:val="1"/>
      <w:numFmt w:val="bullet"/>
      <w:lvlText w:val="o"/>
      <w:lvlJc w:val="left"/>
      <w:pPr>
        <w:tabs>
          <w:tab w:val="num" w:pos="3600"/>
        </w:tabs>
        <w:ind w:left="3600" w:hanging="360"/>
      </w:pPr>
      <w:rPr>
        <w:rFonts w:ascii="Courier New" w:hAnsi="Courier New"/>
      </w:rPr>
    </w:lvl>
    <w:lvl w:ilvl="5" w:tplc="860AA9A0">
      <w:start w:val="1"/>
      <w:numFmt w:val="bullet"/>
      <w:lvlText w:val=""/>
      <w:lvlJc w:val="left"/>
      <w:pPr>
        <w:tabs>
          <w:tab w:val="num" w:pos="4320"/>
        </w:tabs>
        <w:ind w:left="4320" w:hanging="360"/>
      </w:pPr>
      <w:rPr>
        <w:rFonts w:ascii="Wingdings" w:hAnsi="Wingdings"/>
      </w:rPr>
    </w:lvl>
    <w:lvl w:ilvl="6" w:tplc="F3FC9EC8">
      <w:start w:val="1"/>
      <w:numFmt w:val="bullet"/>
      <w:lvlText w:val=""/>
      <w:lvlJc w:val="left"/>
      <w:pPr>
        <w:tabs>
          <w:tab w:val="num" w:pos="5040"/>
        </w:tabs>
        <w:ind w:left="5040" w:hanging="360"/>
      </w:pPr>
      <w:rPr>
        <w:rFonts w:ascii="Symbol" w:hAnsi="Symbol"/>
      </w:rPr>
    </w:lvl>
    <w:lvl w:ilvl="7" w:tplc="E33C241E">
      <w:start w:val="1"/>
      <w:numFmt w:val="bullet"/>
      <w:lvlText w:val="o"/>
      <w:lvlJc w:val="left"/>
      <w:pPr>
        <w:tabs>
          <w:tab w:val="num" w:pos="5760"/>
        </w:tabs>
        <w:ind w:left="5760" w:hanging="360"/>
      </w:pPr>
      <w:rPr>
        <w:rFonts w:ascii="Courier New" w:hAnsi="Courier New"/>
      </w:rPr>
    </w:lvl>
    <w:lvl w:ilvl="8" w:tplc="16B6AFA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E32A694C">
      <w:start w:val="1"/>
      <w:numFmt w:val="bullet"/>
      <w:lvlText w:val=""/>
      <w:lvlJc w:val="left"/>
      <w:pPr>
        <w:ind w:left="720" w:hanging="360"/>
      </w:pPr>
      <w:rPr>
        <w:rFonts w:ascii="Symbol" w:hAnsi="Symbol"/>
      </w:rPr>
    </w:lvl>
    <w:lvl w:ilvl="1" w:tplc="2214C9FE">
      <w:start w:val="1"/>
      <w:numFmt w:val="bullet"/>
      <w:lvlText w:val="o"/>
      <w:lvlJc w:val="left"/>
      <w:pPr>
        <w:tabs>
          <w:tab w:val="num" w:pos="1440"/>
        </w:tabs>
        <w:ind w:left="1440" w:hanging="360"/>
      </w:pPr>
      <w:rPr>
        <w:rFonts w:ascii="Courier New" w:hAnsi="Courier New"/>
      </w:rPr>
    </w:lvl>
    <w:lvl w:ilvl="2" w:tplc="8D50D676">
      <w:start w:val="1"/>
      <w:numFmt w:val="bullet"/>
      <w:lvlText w:val=""/>
      <w:lvlJc w:val="left"/>
      <w:pPr>
        <w:tabs>
          <w:tab w:val="num" w:pos="2160"/>
        </w:tabs>
        <w:ind w:left="2160" w:hanging="360"/>
      </w:pPr>
      <w:rPr>
        <w:rFonts w:ascii="Wingdings" w:hAnsi="Wingdings"/>
      </w:rPr>
    </w:lvl>
    <w:lvl w:ilvl="3" w:tplc="F522D57C">
      <w:start w:val="1"/>
      <w:numFmt w:val="bullet"/>
      <w:lvlText w:val=""/>
      <w:lvlJc w:val="left"/>
      <w:pPr>
        <w:tabs>
          <w:tab w:val="num" w:pos="2880"/>
        </w:tabs>
        <w:ind w:left="2880" w:hanging="360"/>
      </w:pPr>
      <w:rPr>
        <w:rFonts w:ascii="Symbol" w:hAnsi="Symbol"/>
      </w:rPr>
    </w:lvl>
    <w:lvl w:ilvl="4" w:tplc="904884CC">
      <w:start w:val="1"/>
      <w:numFmt w:val="bullet"/>
      <w:lvlText w:val="o"/>
      <w:lvlJc w:val="left"/>
      <w:pPr>
        <w:tabs>
          <w:tab w:val="num" w:pos="3600"/>
        </w:tabs>
        <w:ind w:left="3600" w:hanging="360"/>
      </w:pPr>
      <w:rPr>
        <w:rFonts w:ascii="Courier New" w:hAnsi="Courier New"/>
      </w:rPr>
    </w:lvl>
    <w:lvl w:ilvl="5" w:tplc="23B2C722">
      <w:start w:val="1"/>
      <w:numFmt w:val="bullet"/>
      <w:lvlText w:val=""/>
      <w:lvlJc w:val="left"/>
      <w:pPr>
        <w:tabs>
          <w:tab w:val="num" w:pos="4320"/>
        </w:tabs>
        <w:ind w:left="4320" w:hanging="360"/>
      </w:pPr>
      <w:rPr>
        <w:rFonts w:ascii="Wingdings" w:hAnsi="Wingdings"/>
      </w:rPr>
    </w:lvl>
    <w:lvl w:ilvl="6" w:tplc="D7743898">
      <w:start w:val="1"/>
      <w:numFmt w:val="bullet"/>
      <w:lvlText w:val=""/>
      <w:lvlJc w:val="left"/>
      <w:pPr>
        <w:tabs>
          <w:tab w:val="num" w:pos="5040"/>
        </w:tabs>
        <w:ind w:left="5040" w:hanging="360"/>
      </w:pPr>
      <w:rPr>
        <w:rFonts w:ascii="Symbol" w:hAnsi="Symbol"/>
      </w:rPr>
    </w:lvl>
    <w:lvl w:ilvl="7" w:tplc="847025C2">
      <w:start w:val="1"/>
      <w:numFmt w:val="bullet"/>
      <w:lvlText w:val="o"/>
      <w:lvlJc w:val="left"/>
      <w:pPr>
        <w:tabs>
          <w:tab w:val="num" w:pos="5760"/>
        </w:tabs>
        <w:ind w:left="5760" w:hanging="360"/>
      </w:pPr>
      <w:rPr>
        <w:rFonts w:ascii="Courier New" w:hAnsi="Courier New"/>
      </w:rPr>
    </w:lvl>
    <w:lvl w:ilvl="8" w:tplc="056AF43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26B65EBA">
      <w:start w:val="1"/>
      <w:numFmt w:val="bullet"/>
      <w:lvlText w:val=""/>
      <w:lvlJc w:val="left"/>
      <w:pPr>
        <w:ind w:left="720" w:hanging="360"/>
      </w:pPr>
      <w:rPr>
        <w:rFonts w:ascii="Symbol" w:hAnsi="Symbol"/>
      </w:rPr>
    </w:lvl>
    <w:lvl w:ilvl="1" w:tplc="5FBACD86">
      <w:start w:val="1"/>
      <w:numFmt w:val="bullet"/>
      <w:lvlText w:val="o"/>
      <w:lvlJc w:val="left"/>
      <w:pPr>
        <w:tabs>
          <w:tab w:val="num" w:pos="1440"/>
        </w:tabs>
        <w:ind w:left="1440" w:hanging="360"/>
      </w:pPr>
      <w:rPr>
        <w:rFonts w:ascii="Courier New" w:hAnsi="Courier New"/>
      </w:rPr>
    </w:lvl>
    <w:lvl w:ilvl="2" w:tplc="469E8626">
      <w:start w:val="1"/>
      <w:numFmt w:val="bullet"/>
      <w:lvlText w:val=""/>
      <w:lvlJc w:val="left"/>
      <w:pPr>
        <w:tabs>
          <w:tab w:val="num" w:pos="2160"/>
        </w:tabs>
        <w:ind w:left="2160" w:hanging="360"/>
      </w:pPr>
      <w:rPr>
        <w:rFonts w:ascii="Wingdings" w:hAnsi="Wingdings"/>
      </w:rPr>
    </w:lvl>
    <w:lvl w:ilvl="3" w:tplc="CA72FFDC">
      <w:start w:val="1"/>
      <w:numFmt w:val="bullet"/>
      <w:lvlText w:val=""/>
      <w:lvlJc w:val="left"/>
      <w:pPr>
        <w:tabs>
          <w:tab w:val="num" w:pos="2880"/>
        </w:tabs>
        <w:ind w:left="2880" w:hanging="360"/>
      </w:pPr>
      <w:rPr>
        <w:rFonts w:ascii="Symbol" w:hAnsi="Symbol"/>
      </w:rPr>
    </w:lvl>
    <w:lvl w:ilvl="4" w:tplc="52D2A4AE">
      <w:start w:val="1"/>
      <w:numFmt w:val="bullet"/>
      <w:lvlText w:val="o"/>
      <w:lvlJc w:val="left"/>
      <w:pPr>
        <w:tabs>
          <w:tab w:val="num" w:pos="3600"/>
        </w:tabs>
        <w:ind w:left="3600" w:hanging="360"/>
      </w:pPr>
      <w:rPr>
        <w:rFonts w:ascii="Courier New" w:hAnsi="Courier New"/>
      </w:rPr>
    </w:lvl>
    <w:lvl w:ilvl="5" w:tplc="24B483E2">
      <w:start w:val="1"/>
      <w:numFmt w:val="bullet"/>
      <w:lvlText w:val=""/>
      <w:lvlJc w:val="left"/>
      <w:pPr>
        <w:tabs>
          <w:tab w:val="num" w:pos="4320"/>
        </w:tabs>
        <w:ind w:left="4320" w:hanging="360"/>
      </w:pPr>
      <w:rPr>
        <w:rFonts w:ascii="Wingdings" w:hAnsi="Wingdings"/>
      </w:rPr>
    </w:lvl>
    <w:lvl w:ilvl="6" w:tplc="02FA78F2">
      <w:start w:val="1"/>
      <w:numFmt w:val="bullet"/>
      <w:lvlText w:val=""/>
      <w:lvlJc w:val="left"/>
      <w:pPr>
        <w:tabs>
          <w:tab w:val="num" w:pos="5040"/>
        </w:tabs>
        <w:ind w:left="5040" w:hanging="360"/>
      </w:pPr>
      <w:rPr>
        <w:rFonts w:ascii="Symbol" w:hAnsi="Symbol"/>
      </w:rPr>
    </w:lvl>
    <w:lvl w:ilvl="7" w:tplc="3A4A9F16">
      <w:start w:val="1"/>
      <w:numFmt w:val="bullet"/>
      <w:lvlText w:val="o"/>
      <w:lvlJc w:val="left"/>
      <w:pPr>
        <w:tabs>
          <w:tab w:val="num" w:pos="5760"/>
        </w:tabs>
        <w:ind w:left="5760" w:hanging="360"/>
      </w:pPr>
      <w:rPr>
        <w:rFonts w:ascii="Courier New" w:hAnsi="Courier New"/>
      </w:rPr>
    </w:lvl>
    <w:lvl w:ilvl="8" w:tplc="AB7C41D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84BEE47E">
      <w:start w:val="1"/>
      <w:numFmt w:val="bullet"/>
      <w:lvlText w:val=""/>
      <w:lvlJc w:val="left"/>
      <w:pPr>
        <w:ind w:left="720" w:hanging="360"/>
      </w:pPr>
      <w:rPr>
        <w:rFonts w:ascii="Symbol" w:hAnsi="Symbol"/>
      </w:rPr>
    </w:lvl>
    <w:lvl w:ilvl="1" w:tplc="4468C096">
      <w:start w:val="1"/>
      <w:numFmt w:val="bullet"/>
      <w:lvlText w:val="o"/>
      <w:lvlJc w:val="left"/>
      <w:pPr>
        <w:tabs>
          <w:tab w:val="num" w:pos="1440"/>
        </w:tabs>
        <w:ind w:left="1440" w:hanging="360"/>
      </w:pPr>
      <w:rPr>
        <w:rFonts w:ascii="Courier New" w:hAnsi="Courier New"/>
      </w:rPr>
    </w:lvl>
    <w:lvl w:ilvl="2" w:tplc="B7D4EE56">
      <w:start w:val="1"/>
      <w:numFmt w:val="bullet"/>
      <w:lvlText w:val=""/>
      <w:lvlJc w:val="left"/>
      <w:pPr>
        <w:tabs>
          <w:tab w:val="num" w:pos="2160"/>
        </w:tabs>
        <w:ind w:left="2160" w:hanging="360"/>
      </w:pPr>
      <w:rPr>
        <w:rFonts w:ascii="Wingdings" w:hAnsi="Wingdings"/>
      </w:rPr>
    </w:lvl>
    <w:lvl w:ilvl="3" w:tplc="E830FC1E">
      <w:start w:val="1"/>
      <w:numFmt w:val="bullet"/>
      <w:lvlText w:val=""/>
      <w:lvlJc w:val="left"/>
      <w:pPr>
        <w:tabs>
          <w:tab w:val="num" w:pos="2880"/>
        </w:tabs>
        <w:ind w:left="2880" w:hanging="360"/>
      </w:pPr>
      <w:rPr>
        <w:rFonts w:ascii="Symbol" w:hAnsi="Symbol"/>
      </w:rPr>
    </w:lvl>
    <w:lvl w:ilvl="4" w:tplc="B3D6B464">
      <w:start w:val="1"/>
      <w:numFmt w:val="bullet"/>
      <w:lvlText w:val="o"/>
      <w:lvlJc w:val="left"/>
      <w:pPr>
        <w:tabs>
          <w:tab w:val="num" w:pos="3600"/>
        </w:tabs>
        <w:ind w:left="3600" w:hanging="360"/>
      </w:pPr>
      <w:rPr>
        <w:rFonts w:ascii="Courier New" w:hAnsi="Courier New"/>
      </w:rPr>
    </w:lvl>
    <w:lvl w:ilvl="5" w:tplc="DD48986A">
      <w:start w:val="1"/>
      <w:numFmt w:val="bullet"/>
      <w:lvlText w:val=""/>
      <w:lvlJc w:val="left"/>
      <w:pPr>
        <w:tabs>
          <w:tab w:val="num" w:pos="4320"/>
        </w:tabs>
        <w:ind w:left="4320" w:hanging="360"/>
      </w:pPr>
      <w:rPr>
        <w:rFonts w:ascii="Wingdings" w:hAnsi="Wingdings"/>
      </w:rPr>
    </w:lvl>
    <w:lvl w:ilvl="6" w:tplc="961427A8">
      <w:start w:val="1"/>
      <w:numFmt w:val="bullet"/>
      <w:lvlText w:val=""/>
      <w:lvlJc w:val="left"/>
      <w:pPr>
        <w:tabs>
          <w:tab w:val="num" w:pos="5040"/>
        </w:tabs>
        <w:ind w:left="5040" w:hanging="360"/>
      </w:pPr>
      <w:rPr>
        <w:rFonts w:ascii="Symbol" w:hAnsi="Symbol"/>
      </w:rPr>
    </w:lvl>
    <w:lvl w:ilvl="7" w:tplc="9D3466B4">
      <w:start w:val="1"/>
      <w:numFmt w:val="bullet"/>
      <w:lvlText w:val="o"/>
      <w:lvlJc w:val="left"/>
      <w:pPr>
        <w:tabs>
          <w:tab w:val="num" w:pos="5760"/>
        </w:tabs>
        <w:ind w:left="5760" w:hanging="360"/>
      </w:pPr>
      <w:rPr>
        <w:rFonts w:ascii="Courier New" w:hAnsi="Courier New"/>
      </w:rPr>
    </w:lvl>
    <w:lvl w:ilvl="8" w:tplc="6A281DF0">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221C13EE">
      <w:start w:val="1"/>
      <w:numFmt w:val="bullet"/>
      <w:lvlText w:val=""/>
      <w:lvlJc w:val="left"/>
      <w:pPr>
        <w:ind w:left="720" w:hanging="360"/>
      </w:pPr>
      <w:rPr>
        <w:rFonts w:ascii="Symbol" w:hAnsi="Symbol"/>
      </w:rPr>
    </w:lvl>
    <w:lvl w:ilvl="1" w:tplc="164A707A">
      <w:start w:val="1"/>
      <w:numFmt w:val="bullet"/>
      <w:lvlText w:val="o"/>
      <w:lvlJc w:val="left"/>
      <w:pPr>
        <w:tabs>
          <w:tab w:val="num" w:pos="1440"/>
        </w:tabs>
        <w:ind w:left="1440" w:hanging="360"/>
      </w:pPr>
      <w:rPr>
        <w:rFonts w:ascii="Courier New" w:hAnsi="Courier New"/>
      </w:rPr>
    </w:lvl>
    <w:lvl w:ilvl="2" w:tplc="915A9FEA">
      <w:start w:val="1"/>
      <w:numFmt w:val="bullet"/>
      <w:lvlText w:val=""/>
      <w:lvlJc w:val="left"/>
      <w:pPr>
        <w:tabs>
          <w:tab w:val="num" w:pos="2160"/>
        </w:tabs>
        <w:ind w:left="2160" w:hanging="360"/>
      </w:pPr>
      <w:rPr>
        <w:rFonts w:ascii="Wingdings" w:hAnsi="Wingdings"/>
      </w:rPr>
    </w:lvl>
    <w:lvl w:ilvl="3" w:tplc="581CA29A">
      <w:start w:val="1"/>
      <w:numFmt w:val="bullet"/>
      <w:lvlText w:val=""/>
      <w:lvlJc w:val="left"/>
      <w:pPr>
        <w:tabs>
          <w:tab w:val="num" w:pos="2880"/>
        </w:tabs>
        <w:ind w:left="2880" w:hanging="360"/>
      </w:pPr>
      <w:rPr>
        <w:rFonts w:ascii="Symbol" w:hAnsi="Symbol"/>
      </w:rPr>
    </w:lvl>
    <w:lvl w:ilvl="4" w:tplc="569043F6">
      <w:start w:val="1"/>
      <w:numFmt w:val="bullet"/>
      <w:lvlText w:val="o"/>
      <w:lvlJc w:val="left"/>
      <w:pPr>
        <w:tabs>
          <w:tab w:val="num" w:pos="3600"/>
        </w:tabs>
        <w:ind w:left="3600" w:hanging="360"/>
      </w:pPr>
      <w:rPr>
        <w:rFonts w:ascii="Courier New" w:hAnsi="Courier New"/>
      </w:rPr>
    </w:lvl>
    <w:lvl w:ilvl="5" w:tplc="9976B4FE">
      <w:start w:val="1"/>
      <w:numFmt w:val="bullet"/>
      <w:lvlText w:val=""/>
      <w:lvlJc w:val="left"/>
      <w:pPr>
        <w:tabs>
          <w:tab w:val="num" w:pos="4320"/>
        </w:tabs>
        <w:ind w:left="4320" w:hanging="360"/>
      </w:pPr>
      <w:rPr>
        <w:rFonts w:ascii="Wingdings" w:hAnsi="Wingdings"/>
      </w:rPr>
    </w:lvl>
    <w:lvl w:ilvl="6" w:tplc="E79AC244">
      <w:start w:val="1"/>
      <w:numFmt w:val="bullet"/>
      <w:lvlText w:val=""/>
      <w:lvlJc w:val="left"/>
      <w:pPr>
        <w:tabs>
          <w:tab w:val="num" w:pos="5040"/>
        </w:tabs>
        <w:ind w:left="5040" w:hanging="360"/>
      </w:pPr>
      <w:rPr>
        <w:rFonts w:ascii="Symbol" w:hAnsi="Symbol"/>
      </w:rPr>
    </w:lvl>
    <w:lvl w:ilvl="7" w:tplc="2896915A">
      <w:start w:val="1"/>
      <w:numFmt w:val="bullet"/>
      <w:lvlText w:val="o"/>
      <w:lvlJc w:val="left"/>
      <w:pPr>
        <w:tabs>
          <w:tab w:val="num" w:pos="5760"/>
        </w:tabs>
        <w:ind w:left="5760" w:hanging="360"/>
      </w:pPr>
      <w:rPr>
        <w:rFonts w:ascii="Courier New" w:hAnsi="Courier New"/>
      </w:rPr>
    </w:lvl>
    <w:lvl w:ilvl="8" w:tplc="A6769BB6">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C0B2137A">
      <w:start w:val="1"/>
      <w:numFmt w:val="bullet"/>
      <w:lvlText w:val=""/>
      <w:lvlJc w:val="left"/>
      <w:pPr>
        <w:ind w:left="720" w:hanging="360"/>
      </w:pPr>
      <w:rPr>
        <w:rFonts w:ascii="Symbol" w:hAnsi="Symbol"/>
      </w:rPr>
    </w:lvl>
    <w:lvl w:ilvl="1" w:tplc="B650AFCE">
      <w:start w:val="1"/>
      <w:numFmt w:val="bullet"/>
      <w:lvlText w:val="o"/>
      <w:lvlJc w:val="left"/>
      <w:pPr>
        <w:tabs>
          <w:tab w:val="num" w:pos="1440"/>
        </w:tabs>
        <w:ind w:left="1440" w:hanging="360"/>
      </w:pPr>
      <w:rPr>
        <w:rFonts w:ascii="Courier New" w:hAnsi="Courier New"/>
      </w:rPr>
    </w:lvl>
    <w:lvl w:ilvl="2" w:tplc="F6D26CBE">
      <w:start w:val="1"/>
      <w:numFmt w:val="bullet"/>
      <w:lvlText w:val=""/>
      <w:lvlJc w:val="left"/>
      <w:pPr>
        <w:tabs>
          <w:tab w:val="num" w:pos="2160"/>
        </w:tabs>
        <w:ind w:left="2160" w:hanging="360"/>
      </w:pPr>
      <w:rPr>
        <w:rFonts w:ascii="Wingdings" w:hAnsi="Wingdings"/>
      </w:rPr>
    </w:lvl>
    <w:lvl w:ilvl="3" w:tplc="507035CC">
      <w:start w:val="1"/>
      <w:numFmt w:val="bullet"/>
      <w:lvlText w:val=""/>
      <w:lvlJc w:val="left"/>
      <w:pPr>
        <w:tabs>
          <w:tab w:val="num" w:pos="2880"/>
        </w:tabs>
        <w:ind w:left="2880" w:hanging="360"/>
      </w:pPr>
      <w:rPr>
        <w:rFonts w:ascii="Symbol" w:hAnsi="Symbol"/>
      </w:rPr>
    </w:lvl>
    <w:lvl w:ilvl="4" w:tplc="58145906">
      <w:start w:val="1"/>
      <w:numFmt w:val="bullet"/>
      <w:lvlText w:val="o"/>
      <w:lvlJc w:val="left"/>
      <w:pPr>
        <w:tabs>
          <w:tab w:val="num" w:pos="3600"/>
        </w:tabs>
        <w:ind w:left="3600" w:hanging="360"/>
      </w:pPr>
      <w:rPr>
        <w:rFonts w:ascii="Courier New" w:hAnsi="Courier New"/>
      </w:rPr>
    </w:lvl>
    <w:lvl w:ilvl="5" w:tplc="946A4312">
      <w:start w:val="1"/>
      <w:numFmt w:val="bullet"/>
      <w:lvlText w:val=""/>
      <w:lvlJc w:val="left"/>
      <w:pPr>
        <w:tabs>
          <w:tab w:val="num" w:pos="4320"/>
        </w:tabs>
        <w:ind w:left="4320" w:hanging="360"/>
      </w:pPr>
      <w:rPr>
        <w:rFonts w:ascii="Wingdings" w:hAnsi="Wingdings"/>
      </w:rPr>
    </w:lvl>
    <w:lvl w:ilvl="6" w:tplc="8CE468C4">
      <w:start w:val="1"/>
      <w:numFmt w:val="bullet"/>
      <w:lvlText w:val=""/>
      <w:lvlJc w:val="left"/>
      <w:pPr>
        <w:tabs>
          <w:tab w:val="num" w:pos="5040"/>
        </w:tabs>
        <w:ind w:left="5040" w:hanging="360"/>
      </w:pPr>
      <w:rPr>
        <w:rFonts w:ascii="Symbol" w:hAnsi="Symbol"/>
      </w:rPr>
    </w:lvl>
    <w:lvl w:ilvl="7" w:tplc="BC0C8B96">
      <w:start w:val="1"/>
      <w:numFmt w:val="bullet"/>
      <w:lvlText w:val="o"/>
      <w:lvlJc w:val="left"/>
      <w:pPr>
        <w:tabs>
          <w:tab w:val="num" w:pos="5760"/>
        </w:tabs>
        <w:ind w:left="5760" w:hanging="360"/>
      </w:pPr>
      <w:rPr>
        <w:rFonts w:ascii="Courier New" w:hAnsi="Courier New"/>
      </w:rPr>
    </w:lvl>
    <w:lvl w:ilvl="8" w:tplc="8368BC42">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A31E3058">
      <w:start w:val="1"/>
      <w:numFmt w:val="bullet"/>
      <w:lvlText w:val=""/>
      <w:lvlJc w:val="left"/>
      <w:pPr>
        <w:ind w:left="720" w:hanging="360"/>
      </w:pPr>
      <w:rPr>
        <w:rFonts w:ascii="Symbol" w:hAnsi="Symbol"/>
      </w:rPr>
    </w:lvl>
    <w:lvl w:ilvl="1" w:tplc="E9DC5C00">
      <w:start w:val="1"/>
      <w:numFmt w:val="bullet"/>
      <w:lvlText w:val="o"/>
      <w:lvlJc w:val="left"/>
      <w:pPr>
        <w:tabs>
          <w:tab w:val="num" w:pos="1440"/>
        </w:tabs>
        <w:ind w:left="1440" w:hanging="360"/>
      </w:pPr>
      <w:rPr>
        <w:rFonts w:ascii="Courier New" w:hAnsi="Courier New"/>
      </w:rPr>
    </w:lvl>
    <w:lvl w:ilvl="2" w:tplc="088A0A30">
      <w:start w:val="1"/>
      <w:numFmt w:val="bullet"/>
      <w:lvlText w:val=""/>
      <w:lvlJc w:val="left"/>
      <w:pPr>
        <w:tabs>
          <w:tab w:val="num" w:pos="2160"/>
        </w:tabs>
        <w:ind w:left="2160" w:hanging="360"/>
      </w:pPr>
      <w:rPr>
        <w:rFonts w:ascii="Wingdings" w:hAnsi="Wingdings"/>
      </w:rPr>
    </w:lvl>
    <w:lvl w:ilvl="3" w:tplc="2D7C6078">
      <w:start w:val="1"/>
      <w:numFmt w:val="bullet"/>
      <w:lvlText w:val=""/>
      <w:lvlJc w:val="left"/>
      <w:pPr>
        <w:tabs>
          <w:tab w:val="num" w:pos="2880"/>
        </w:tabs>
        <w:ind w:left="2880" w:hanging="360"/>
      </w:pPr>
      <w:rPr>
        <w:rFonts w:ascii="Symbol" w:hAnsi="Symbol"/>
      </w:rPr>
    </w:lvl>
    <w:lvl w:ilvl="4" w:tplc="6DDC141A">
      <w:start w:val="1"/>
      <w:numFmt w:val="bullet"/>
      <w:lvlText w:val="o"/>
      <w:lvlJc w:val="left"/>
      <w:pPr>
        <w:tabs>
          <w:tab w:val="num" w:pos="3600"/>
        </w:tabs>
        <w:ind w:left="3600" w:hanging="360"/>
      </w:pPr>
      <w:rPr>
        <w:rFonts w:ascii="Courier New" w:hAnsi="Courier New"/>
      </w:rPr>
    </w:lvl>
    <w:lvl w:ilvl="5" w:tplc="777EA1D6">
      <w:start w:val="1"/>
      <w:numFmt w:val="bullet"/>
      <w:lvlText w:val=""/>
      <w:lvlJc w:val="left"/>
      <w:pPr>
        <w:tabs>
          <w:tab w:val="num" w:pos="4320"/>
        </w:tabs>
        <w:ind w:left="4320" w:hanging="360"/>
      </w:pPr>
      <w:rPr>
        <w:rFonts w:ascii="Wingdings" w:hAnsi="Wingdings"/>
      </w:rPr>
    </w:lvl>
    <w:lvl w:ilvl="6" w:tplc="311448D2">
      <w:start w:val="1"/>
      <w:numFmt w:val="bullet"/>
      <w:lvlText w:val=""/>
      <w:lvlJc w:val="left"/>
      <w:pPr>
        <w:tabs>
          <w:tab w:val="num" w:pos="5040"/>
        </w:tabs>
        <w:ind w:left="5040" w:hanging="360"/>
      </w:pPr>
      <w:rPr>
        <w:rFonts w:ascii="Symbol" w:hAnsi="Symbol"/>
      </w:rPr>
    </w:lvl>
    <w:lvl w:ilvl="7" w:tplc="039016CC">
      <w:start w:val="1"/>
      <w:numFmt w:val="bullet"/>
      <w:lvlText w:val="o"/>
      <w:lvlJc w:val="left"/>
      <w:pPr>
        <w:tabs>
          <w:tab w:val="num" w:pos="5760"/>
        </w:tabs>
        <w:ind w:left="5760" w:hanging="360"/>
      </w:pPr>
      <w:rPr>
        <w:rFonts w:ascii="Courier New" w:hAnsi="Courier New"/>
      </w:rPr>
    </w:lvl>
    <w:lvl w:ilvl="8" w:tplc="0FA2F866">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ABD0C2BA">
      <w:start w:val="1"/>
      <w:numFmt w:val="bullet"/>
      <w:lvlText w:val=""/>
      <w:lvlJc w:val="left"/>
      <w:pPr>
        <w:ind w:left="720" w:hanging="360"/>
      </w:pPr>
      <w:rPr>
        <w:rFonts w:ascii="Symbol" w:hAnsi="Symbol"/>
      </w:rPr>
    </w:lvl>
    <w:lvl w:ilvl="1" w:tplc="D0340F2C">
      <w:start w:val="1"/>
      <w:numFmt w:val="bullet"/>
      <w:lvlText w:val="o"/>
      <w:lvlJc w:val="left"/>
      <w:pPr>
        <w:tabs>
          <w:tab w:val="num" w:pos="1440"/>
        </w:tabs>
        <w:ind w:left="1440" w:hanging="360"/>
      </w:pPr>
      <w:rPr>
        <w:rFonts w:ascii="Courier New" w:hAnsi="Courier New"/>
      </w:rPr>
    </w:lvl>
    <w:lvl w:ilvl="2" w:tplc="4EBE523E">
      <w:start w:val="1"/>
      <w:numFmt w:val="bullet"/>
      <w:lvlText w:val=""/>
      <w:lvlJc w:val="left"/>
      <w:pPr>
        <w:tabs>
          <w:tab w:val="num" w:pos="2160"/>
        </w:tabs>
        <w:ind w:left="2160" w:hanging="360"/>
      </w:pPr>
      <w:rPr>
        <w:rFonts w:ascii="Wingdings" w:hAnsi="Wingdings"/>
      </w:rPr>
    </w:lvl>
    <w:lvl w:ilvl="3" w:tplc="8156495E">
      <w:start w:val="1"/>
      <w:numFmt w:val="bullet"/>
      <w:lvlText w:val=""/>
      <w:lvlJc w:val="left"/>
      <w:pPr>
        <w:tabs>
          <w:tab w:val="num" w:pos="2880"/>
        </w:tabs>
        <w:ind w:left="2880" w:hanging="360"/>
      </w:pPr>
      <w:rPr>
        <w:rFonts w:ascii="Symbol" w:hAnsi="Symbol"/>
      </w:rPr>
    </w:lvl>
    <w:lvl w:ilvl="4" w:tplc="2F380194">
      <w:start w:val="1"/>
      <w:numFmt w:val="bullet"/>
      <w:lvlText w:val="o"/>
      <w:lvlJc w:val="left"/>
      <w:pPr>
        <w:tabs>
          <w:tab w:val="num" w:pos="3600"/>
        </w:tabs>
        <w:ind w:left="3600" w:hanging="360"/>
      </w:pPr>
      <w:rPr>
        <w:rFonts w:ascii="Courier New" w:hAnsi="Courier New"/>
      </w:rPr>
    </w:lvl>
    <w:lvl w:ilvl="5" w:tplc="000C24D4">
      <w:start w:val="1"/>
      <w:numFmt w:val="bullet"/>
      <w:lvlText w:val=""/>
      <w:lvlJc w:val="left"/>
      <w:pPr>
        <w:tabs>
          <w:tab w:val="num" w:pos="4320"/>
        </w:tabs>
        <w:ind w:left="4320" w:hanging="360"/>
      </w:pPr>
      <w:rPr>
        <w:rFonts w:ascii="Wingdings" w:hAnsi="Wingdings"/>
      </w:rPr>
    </w:lvl>
    <w:lvl w:ilvl="6" w:tplc="4F9A3AB4">
      <w:start w:val="1"/>
      <w:numFmt w:val="bullet"/>
      <w:lvlText w:val=""/>
      <w:lvlJc w:val="left"/>
      <w:pPr>
        <w:tabs>
          <w:tab w:val="num" w:pos="5040"/>
        </w:tabs>
        <w:ind w:left="5040" w:hanging="360"/>
      </w:pPr>
      <w:rPr>
        <w:rFonts w:ascii="Symbol" w:hAnsi="Symbol"/>
      </w:rPr>
    </w:lvl>
    <w:lvl w:ilvl="7" w:tplc="8BA26DC4">
      <w:start w:val="1"/>
      <w:numFmt w:val="bullet"/>
      <w:lvlText w:val="o"/>
      <w:lvlJc w:val="left"/>
      <w:pPr>
        <w:tabs>
          <w:tab w:val="num" w:pos="5760"/>
        </w:tabs>
        <w:ind w:left="5760" w:hanging="360"/>
      </w:pPr>
      <w:rPr>
        <w:rFonts w:ascii="Courier New" w:hAnsi="Courier New"/>
      </w:rPr>
    </w:lvl>
    <w:lvl w:ilvl="8" w:tplc="79A2DAEE">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AA24BD90">
      <w:start w:val="1"/>
      <w:numFmt w:val="bullet"/>
      <w:lvlText w:val=""/>
      <w:lvlJc w:val="left"/>
      <w:pPr>
        <w:ind w:left="720" w:hanging="360"/>
      </w:pPr>
      <w:rPr>
        <w:rFonts w:ascii="Symbol" w:hAnsi="Symbol"/>
      </w:rPr>
    </w:lvl>
    <w:lvl w:ilvl="1" w:tplc="C6A2D550">
      <w:start w:val="1"/>
      <w:numFmt w:val="bullet"/>
      <w:lvlText w:val="o"/>
      <w:lvlJc w:val="left"/>
      <w:pPr>
        <w:tabs>
          <w:tab w:val="num" w:pos="1440"/>
        </w:tabs>
        <w:ind w:left="1440" w:hanging="360"/>
      </w:pPr>
      <w:rPr>
        <w:rFonts w:ascii="Courier New" w:hAnsi="Courier New"/>
      </w:rPr>
    </w:lvl>
    <w:lvl w:ilvl="2" w:tplc="1DB890B6">
      <w:start w:val="1"/>
      <w:numFmt w:val="bullet"/>
      <w:lvlText w:val=""/>
      <w:lvlJc w:val="left"/>
      <w:pPr>
        <w:tabs>
          <w:tab w:val="num" w:pos="2160"/>
        </w:tabs>
        <w:ind w:left="2160" w:hanging="360"/>
      </w:pPr>
      <w:rPr>
        <w:rFonts w:ascii="Wingdings" w:hAnsi="Wingdings"/>
      </w:rPr>
    </w:lvl>
    <w:lvl w:ilvl="3" w:tplc="2A4C09C0">
      <w:start w:val="1"/>
      <w:numFmt w:val="bullet"/>
      <w:lvlText w:val=""/>
      <w:lvlJc w:val="left"/>
      <w:pPr>
        <w:tabs>
          <w:tab w:val="num" w:pos="2880"/>
        </w:tabs>
        <w:ind w:left="2880" w:hanging="360"/>
      </w:pPr>
      <w:rPr>
        <w:rFonts w:ascii="Symbol" w:hAnsi="Symbol"/>
      </w:rPr>
    </w:lvl>
    <w:lvl w:ilvl="4" w:tplc="687A8DD8">
      <w:start w:val="1"/>
      <w:numFmt w:val="bullet"/>
      <w:lvlText w:val="o"/>
      <w:lvlJc w:val="left"/>
      <w:pPr>
        <w:tabs>
          <w:tab w:val="num" w:pos="3600"/>
        </w:tabs>
        <w:ind w:left="3600" w:hanging="360"/>
      </w:pPr>
      <w:rPr>
        <w:rFonts w:ascii="Courier New" w:hAnsi="Courier New"/>
      </w:rPr>
    </w:lvl>
    <w:lvl w:ilvl="5" w:tplc="114E29AE">
      <w:start w:val="1"/>
      <w:numFmt w:val="bullet"/>
      <w:lvlText w:val=""/>
      <w:lvlJc w:val="left"/>
      <w:pPr>
        <w:tabs>
          <w:tab w:val="num" w:pos="4320"/>
        </w:tabs>
        <w:ind w:left="4320" w:hanging="360"/>
      </w:pPr>
      <w:rPr>
        <w:rFonts w:ascii="Wingdings" w:hAnsi="Wingdings"/>
      </w:rPr>
    </w:lvl>
    <w:lvl w:ilvl="6" w:tplc="5CF6B1B2">
      <w:start w:val="1"/>
      <w:numFmt w:val="bullet"/>
      <w:lvlText w:val=""/>
      <w:lvlJc w:val="left"/>
      <w:pPr>
        <w:tabs>
          <w:tab w:val="num" w:pos="5040"/>
        </w:tabs>
        <w:ind w:left="5040" w:hanging="360"/>
      </w:pPr>
      <w:rPr>
        <w:rFonts w:ascii="Symbol" w:hAnsi="Symbol"/>
      </w:rPr>
    </w:lvl>
    <w:lvl w:ilvl="7" w:tplc="8B0CC564">
      <w:start w:val="1"/>
      <w:numFmt w:val="bullet"/>
      <w:lvlText w:val="o"/>
      <w:lvlJc w:val="left"/>
      <w:pPr>
        <w:tabs>
          <w:tab w:val="num" w:pos="5760"/>
        </w:tabs>
        <w:ind w:left="5760" w:hanging="360"/>
      </w:pPr>
      <w:rPr>
        <w:rFonts w:ascii="Courier New" w:hAnsi="Courier New"/>
      </w:rPr>
    </w:lvl>
    <w:lvl w:ilvl="8" w:tplc="0ACE01F6">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BA1AEA76">
      <w:start w:val="1"/>
      <w:numFmt w:val="bullet"/>
      <w:lvlText w:val=""/>
      <w:lvlJc w:val="left"/>
      <w:pPr>
        <w:ind w:left="720" w:hanging="360"/>
      </w:pPr>
      <w:rPr>
        <w:rFonts w:ascii="Symbol" w:hAnsi="Symbol"/>
      </w:rPr>
    </w:lvl>
    <w:lvl w:ilvl="1" w:tplc="3A346200">
      <w:start w:val="1"/>
      <w:numFmt w:val="bullet"/>
      <w:lvlText w:val="o"/>
      <w:lvlJc w:val="left"/>
      <w:pPr>
        <w:tabs>
          <w:tab w:val="num" w:pos="1440"/>
        </w:tabs>
        <w:ind w:left="1440" w:hanging="360"/>
      </w:pPr>
      <w:rPr>
        <w:rFonts w:ascii="Courier New" w:hAnsi="Courier New"/>
      </w:rPr>
    </w:lvl>
    <w:lvl w:ilvl="2" w:tplc="23164CB0">
      <w:start w:val="1"/>
      <w:numFmt w:val="bullet"/>
      <w:lvlText w:val=""/>
      <w:lvlJc w:val="left"/>
      <w:pPr>
        <w:tabs>
          <w:tab w:val="num" w:pos="2160"/>
        </w:tabs>
        <w:ind w:left="2160" w:hanging="360"/>
      </w:pPr>
      <w:rPr>
        <w:rFonts w:ascii="Wingdings" w:hAnsi="Wingdings"/>
      </w:rPr>
    </w:lvl>
    <w:lvl w:ilvl="3" w:tplc="6D7A4F62">
      <w:start w:val="1"/>
      <w:numFmt w:val="bullet"/>
      <w:lvlText w:val=""/>
      <w:lvlJc w:val="left"/>
      <w:pPr>
        <w:tabs>
          <w:tab w:val="num" w:pos="2880"/>
        </w:tabs>
        <w:ind w:left="2880" w:hanging="360"/>
      </w:pPr>
      <w:rPr>
        <w:rFonts w:ascii="Symbol" w:hAnsi="Symbol"/>
      </w:rPr>
    </w:lvl>
    <w:lvl w:ilvl="4" w:tplc="DA688A4A">
      <w:start w:val="1"/>
      <w:numFmt w:val="bullet"/>
      <w:lvlText w:val="o"/>
      <w:lvlJc w:val="left"/>
      <w:pPr>
        <w:tabs>
          <w:tab w:val="num" w:pos="3600"/>
        </w:tabs>
        <w:ind w:left="3600" w:hanging="360"/>
      </w:pPr>
      <w:rPr>
        <w:rFonts w:ascii="Courier New" w:hAnsi="Courier New"/>
      </w:rPr>
    </w:lvl>
    <w:lvl w:ilvl="5" w:tplc="DEE21AB8">
      <w:start w:val="1"/>
      <w:numFmt w:val="bullet"/>
      <w:lvlText w:val=""/>
      <w:lvlJc w:val="left"/>
      <w:pPr>
        <w:tabs>
          <w:tab w:val="num" w:pos="4320"/>
        </w:tabs>
        <w:ind w:left="4320" w:hanging="360"/>
      </w:pPr>
      <w:rPr>
        <w:rFonts w:ascii="Wingdings" w:hAnsi="Wingdings"/>
      </w:rPr>
    </w:lvl>
    <w:lvl w:ilvl="6" w:tplc="4EF223C6">
      <w:start w:val="1"/>
      <w:numFmt w:val="bullet"/>
      <w:lvlText w:val=""/>
      <w:lvlJc w:val="left"/>
      <w:pPr>
        <w:tabs>
          <w:tab w:val="num" w:pos="5040"/>
        </w:tabs>
        <w:ind w:left="5040" w:hanging="360"/>
      </w:pPr>
      <w:rPr>
        <w:rFonts w:ascii="Symbol" w:hAnsi="Symbol"/>
      </w:rPr>
    </w:lvl>
    <w:lvl w:ilvl="7" w:tplc="A6E2D79A">
      <w:start w:val="1"/>
      <w:numFmt w:val="bullet"/>
      <w:lvlText w:val="o"/>
      <w:lvlJc w:val="left"/>
      <w:pPr>
        <w:tabs>
          <w:tab w:val="num" w:pos="5760"/>
        </w:tabs>
        <w:ind w:left="5760" w:hanging="360"/>
      </w:pPr>
      <w:rPr>
        <w:rFonts w:ascii="Courier New" w:hAnsi="Courier New"/>
      </w:rPr>
    </w:lvl>
    <w:lvl w:ilvl="8" w:tplc="DA9420E4">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59E88EB8">
      <w:start w:val="1"/>
      <w:numFmt w:val="bullet"/>
      <w:lvlText w:val=""/>
      <w:lvlJc w:val="left"/>
      <w:pPr>
        <w:ind w:left="720" w:hanging="360"/>
      </w:pPr>
      <w:rPr>
        <w:rFonts w:ascii="Symbol" w:hAnsi="Symbol"/>
      </w:rPr>
    </w:lvl>
    <w:lvl w:ilvl="1" w:tplc="CE3A073C">
      <w:start w:val="1"/>
      <w:numFmt w:val="bullet"/>
      <w:lvlText w:val="o"/>
      <w:lvlJc w:val="left"/>
      <w:pPr>
        <w:tabs>
          <w:tab w:val="num" w:pos="1440"/>
        </w:tabs>
        <w:ind w:left="1440" w:hanging="360"/>
      </w:pPr>
      <w:rPr>
        <w:rFonts w:ascii="Courier New" w:hAnsi="Courier New"/>
      </w:rPr>
    </w:lvl>
    <w:lvl w:ilvl="2" w:tplc="0B309D16">
      <w:start w:val="1"/>
      <w:numFmt w:val="bullet"/>
      <w:lvlText w:val=""/>
      <w:lvlJc w:val="left"/>
      <w:pPr>
        <w:tabs>
          <w:tab w:val="num" w:pos="2160"/>
        </w:tabs>
        <w:ind w:left="2160" w:hanging="360"/>
      </w:pPr>
      <w:rPr>
        <w:rFonts w:ascii="Wingdings" w:hAnsi="Wingdings"/>
      </w:rPr>
    </w:lvl>
    <w:lvl w:ilvl="3" w:tplc="D166C2FE">
      <w:start w:val="1"/>
      <w:numFmt w:val="bullet"/>
      <w:lvlText w:val=""/>
      <w:lvlJc w:val="left"/>
      <w:pPr>
        <w:tabs>
          <w:tab w:val="num" w:pos="2880"/>
        </w:tabs>
        <w:ind w:left="2880" w:hanging="360"/>
      </w:pPr>
      <w:rPr>
        <w:rFonts w:ascii="Symbol" w:hAnsi="Symbol"/>
      </w:rPr>
    </w:lvl>
    <w:lvl w:ilvl="4" w:tplc="1120370A">
      <w:start w:val="1"/>
      <w:numFmt w:val="bullet"/>
      <w:lvlText w:val="o"/>
      <w:lvlJc w:val="left"/>
      <w:pPr>
        <w:tabs>
          <w:tab w:val="num" w:pos="3600"/>
        </w:tabs>
        <w:ind w:left="3600" w:hanging="360"/>
      </w:pPr>
      <w:rPr>
        <w:rFonts w:ascii="Courier New" w:hAnsi="Courier New"/>
      </w:rPr>
    </w:lvl>
    <w:lvl w:ilvl="5" w:tplc="F6CA2C2C">
      <w:start w:val="1"/>
      <w:numFmt w:val="bullet"/>
      <w:lvlText w:val=""/>
      <w:lvlJc w:val="left"/>
      <w:pPr>
        <w:tabs>
          <w:tab w:val="num" w:pos="4320"/>
        </w:tabs>
        <w:ind w:left="4320" w:hanging="360"/>
      </w:pPr>
      <w:rPr>
        <w:rFonts w:ascii="Wingdings" w:hAnsi="Wingdings"/>
      </w:rPr>
    </w:lvl>
    <w:lvl w:ilvl="6" w:tplc="0D6C3E18">
      <w:start w:val="1"/>
      <w:numFmt w:val="bullet"/>
      <w:lvlText w:val=""/>
      <w:lvlJc w:val="left"/>
      <w:pPr>
        <w:tabs>
          <w:tab w:val="num" w:pos="5040"/>
        </w:tabs>
        <w:ind w:left="5040" w:hanging="360"/>
      </w:pPr>
      <w:rPr>
        <w:rFonts w:ascii="Symbol" w:hAnsi="Symbol"/>
      </w:rPr>
    </w:lvl>
    <w:lvl w:ilvl="7" w:tplc="6B6EF56A">
      <w:start w:val="1"/>
      <w:numFmt w:val="bullet"/>
      <w:lvlText w:val="o"/>
      <w:lvlJc w:val="left"/>
      <w:pPr>
        <w:tabs>
          <w:tab w:val="num" w:pos="5760"/>
        </w:tabs>
        <w:ind w:left="5760" w:hanging="360"/>
      </w:pPr>
      <w:rPr>
        <w:rFonts w:ascii="Courier New" w:hAnsi="Courier New"/>
      </w:rPr>
    </w:lvl>
    <w:lvl w:ilvl="8" w:tplc="A59A957A">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0ABAC074">
      <w:start w:val="1"/>
      <w:numFmt w:val="bullet"/>
      <w:lvlText w:val=""/>
      <w:lvlJc w:val="left"/>
      <w:pPr>
        <w:ind w:left="720" w:hanging="360"/>
      </w:pPr>
      <w:rPr>
        <w:rFonts w:ascii="Symbol" w:hAnsi="Symbol"/>
      </w:rPr>
    </w:lvl>
    <w:lvl w:ilvl="1" w:tplc="BB285CB4">
      <w:start w:val="1"/>
      <w:numFmt w:val="bullet"/>
      <w:lvlText w:val="o"/>
      <w:lvlJc w:val="left"/>
      <w:pPr>
        <w:tabs>
          <w:tab w:val="num" w:pos="1440"/>
        </w:tabs>
        <w:ind w:left="1440" w:hanging="360"/>
      </w:pPr>
      <w:rPr>
        <w:rFonts w:ascii="Courier New" w:hAnsi="Courier New"/>
      </w:rPr>
    </w:lvl>
    <w:lvl w:ilvl="2" w:tplc="E8605CAE">
      <w:start w:val="1"/>
      <w:numFmt w:val="bullet"/>
      <w:lvlText w:val=""/>
      <w:lvlJc w:val="left"/>
      <w:pPr>
        <w:tabs>
          <w:tab w:val="num" w:pos="2160"/>
        </w:tabs>
        <w:ind w:left="2160" w:hanging="360"/>
      </w:pPr>
      <w:rPr>
        <w:rFonts w:ascii="Wingdings" w:hAnsi="Wingdings"/>
      </w:rPr>
    </w:lvl>
    <w:lvl w:ilvl="3" w:tplc="E048B584">
      <w:start w:val="1"/>
      <w:numFmt w:val="bullet"/>
      <w:lvlText w:val=""/>
      <w:lvlJc w:val="left"/>
      <w:pPr>
        <w:tabs>
          <w:tab w:val="num" w:pos="2880"/>
        </w:tabs>
        <w:ind w:left="2880" w:hanging="360"/>
      </w:pPr>
      <w:rPr>
        <w:rFonts w:ascii="Symbol" w:hAnsi="Symbol"/>
      </w:rPr>
    </w:lvl>
    <w:lvl w:ilvl="4" w:tplc="F656D402">
      <w:start w:val="1"/>
      <w:numFmt w:val="bullet"/>
      <w:lvlText w:val="o"/>
      <w:lvlJc w:val="left"/>
      <w:pPr>
        <w:tabs>
          <w:tab w:val="num" w:pos="3600"/>
        </w:tabs>
        <w:ind w:left="3600" w:hanging="360"/>
      </w:pPr>
      <w:rPr>
        <w:rFonts w:ascii="Courier New" w:hAnsi="Courier New"/>
      </w:rPr>
    </w:lvl>
    <w:lvl w:ilvl="5" w:tplc="CAC0B860">
      <w:start w:val="1"/>
      <w:numFmt w:val="bullet"/>
      <w:lvlText w:val=""/>
      <w:lvlJc w:val="left"/>
      <w:pPr>
        <w:tabs>
          <w:tab w:val="num" w:pos="4320"/>
        </w:tabs>
        <w:ind w:left="4320" w:hanging="360"/>
      </w:pPr>
      <w:rPr>
        <w:rFonts w:ascii="Wingdings" w:hAnsi="Wingdings"/>
      </w:rPr>
    </w:lvl>
    <w:lvl w:ilvl="6" w:tplc="AC4A060A">
      <w:start w:val="1"/>
      <w:numFmt w:val="bullet"/>
      <w:lvlText w:val=""/>
      <w:lvlJc w:val="left"/>
      <w:pPr>
        <w:tabs>
          <w:tab w:val="num" w:pos="5040"/>
        </w:tabs>
        <w:ind w:left="5040" w:hanging="360"/>
      </w:pPr>
      <w:rPr>
        <w:rFonts w:ascii="Symbol" w:hAnsi="Symbol"/>
      </w:rPr>
    </w:lvl>
    <w:lvl w:ilvl="7" w:tplc="F5989294">
      <w:start w:val="1"/>
      <w:numFmt w:val="bullet"/>
      <w:lvlText w:val="o"/>
      <w:lvlJc w:val="left"/>
      <w:pPr>
        <w:tabs>
          <w:tab w:val="num" w:pos="5760"/>
        </w:tabs>
        <w:ind w:left="5760" w:hanging="360"/>
      </w:pPr>
      <w:rPr>
        <w:rFonts w:ascii="Courier New" w:hAnsi="Courier New"/>
      </w:rPr>
    </w:lvl>
    <w:lvl w:ilvl="8" w:tplc="C644D190">
      <w:start w:val="1"/>
      <w:numFmt w:val="bullet"/>
      <w:lvlText w:val=""/>
      <w:lvlJc w:val="left"/>
      <w:pPr>
        <w:tabs>
          <w:tab w:val="num" w:pos="6480"/>
        </w:tabs>
        <w:ind w:left="6480" w:hanging="360"/>
      </w:pPr>
      <w:rPr>
        <w:rFonts w:ascii="Wingdings" w:hAnsi="Wingdings"/>
      </w:rPr>
    </w:lvl>
  </w:abstractNum>
  <w:num w:numId="1" w16cid:durableId="2112123478">
    <w:abstractNumId w:val="0"/>
  </w:num>
  <w:num w:numId="2" w16cid:durableId="375011970">
    <w:abstractNumId w:val="1"/>
  </w:num>
  <w:num w:numId="3" w16cid:durableId="1214080571">
    <w:abstractNumId w:val="2"/>
  </w:num>
  <w:num w:numId="4" w16cid:durableId="736320806">
    <w:abstractNumId w:val="3"/>
  </w:num>
  <w:num w:numId="5" w16cid:durableId="467207557">
    <w:abstractNumId w:val="4"/>
  </w:num>
  <w:num w:numId="6" w16cid:durableId="877280671">
    <w:abstractNumId w:val="5"/>
  </w:num>
  <w:num w:numId="7" w16cid:durableId="1447966968">
    <w:abstractNumId w:val="6"/>
  </w:num>
  <w:num w:numId="8" w16cid:durableId="29690197">
    <w:abstractNumId w:val="7"/>
  </w:num>
  <w:num w:numId="9" w16cid:durableId="1475875626">
    <w:abstractNumId w:val="8"/>
  </w:num>
  <w:num w:numId="10" w16cid:durableId="836000232">
    <w:abstractNumId w:val="9"/>
  </w:num>
  <w:num w:numId="11" w16cid:durableId="1545747533">
    <w:abstractNumId w:val="10"/>
  </w:num>
  <w:num w:numId="12" w16cid:durableId="755828834">
    <w:abstractNumId w:val="11"/>
  </w:num>
  <w:num w:numId="13" w16cid:durableId="1050570708">
    <w:abstractNumId w:val="12"/>
  </w:num>
  <w:num w:numId="14" w16cid:durableId="1613709481">
    <w:abstractNumId w:val="13"/>
  </w:num>
  <w:num w:numId="15" w16cid:durableId="18633265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13D"/>
    <w:rsid w:val="001A6CC8"/>
    <w:rsid w:val="005A6906"/>
    <w:rsid w:val="00FD6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1C7C"/>
  <w15:docId w15:val="{7547ADE3-6284-459E-B216-AE78EDD49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skn-mli8fontsize">
    <w:name w:val="document_skn-mli8_fontsize"/>
    <w:basedOn w:val="Normal"/>
    <w:rPr>
      <w:sz w:val="20"/>
      <w:szCs w:val="20"/>
    </w:rPr>
  </w:style>
  <w:style w:type="character" w:customStyle="1" w:styleId="documentskn-mli8topsectiontop-box">
    <w:name w:val="document_skn-mli8_topsection_top-box"/>
    <w:basedOn w:val="DefaultParagraphFont"/>
    <w:rPr>
      <w:shd w:val="clear" w:color="auto" w:fill="4A4A4A"/>
    </w:rPr>
  </w:style>
  <w:style w:type="paragraph" w:customStyle="1" w:styleId="documentskn-mli8sectionnth-child1">
    <w:name w:val="document_skn-mli8_section_nth-child(1)"/>
    <w:basedOn w:val="Normal"/>
  </w:style>
  <w:style w:type="paragraph" w:customStyle="1" w:styleId="documentskn-mli8firstparagraph">
    <w:name w:val="document_skn-mli8_firstparagraph"/>
    <w:basedOn w:val="Normal"/>
  </w:style>
  <w:style w:type="paragraph" w:customStyle="1" w:styleId="documentskn-mli8name">
    <w:name w:val="document_skn-mli8_name"/>
    <w:basedOn w:val="Normal"/>
    <w:pPr>
      <w:spacing w:line="900" w:lineRule="atLeast"/>
    </w:pPr>
    <w:rPr>
      <w:b/>
      <w:bCs/>
      <w:caps/>
      <w:color w:val="FFFFFF"/>
      <w:sz w:val="72"/>
      <w:szCs w:val="72"/>
    </w:rPr>
  </w:style>
  <w:style w:type="character" w:customStyle="1" w:styleId="span">
    <w:name w:val="span"/>
    <w:basedOn w:val="DefaultParagraphFont"/>
    <w:rPr>
      <w:bdr w:val="none" w:sz="0" w:space="0" w:color="auto"/>
      <w:vertAlign w:val="baseline"/>
    </w:rPr>
  </w:style>
  <w:style w:type="character" w:customStyle="1" w:styleId="documentskn-mli8nameCharacter">
    <w:name w:val="document_skn-mli8_name Character"/>
    <w:basedOn w:val="DefaultParagraphFont"/>
    <w:rPr>
      <w:b/>
      <w:bCs/>
      <w:caps/>
      <w:color w:val="FFFFFF"/>
      <w:sz w:val="72"/>
      <w:szCs w:val="72"/>
    </w:rPr>
  </w:style>
  <w:style w:type="paragraph" w:customStyle="1" w:styleId="div">
    <w:name w:val="div"/>
    <w:basedOn w:val="Normal"/>
  </w:style>
  <w:style w:type="table" w:customStyle="1" w:styleId="documentskn-mli8topsection">
    <w:name w:val="document_skn-mli8_topsection"/>
    <w:basedOn w:val="TableNormal"/>
    <w:tblPr/>
    <w:trPr>
      <w:hidden/>
    </w:trPr>
  </w:style>
  <w:style w:type="character" w:customStyle="1" w:styleId="documentskn-mli8parentContainerleft-box">
    <w:name w:val="document_skn-mli8_parentContainer_left-box"/>
    <w:basedOn w:val="DefaultParagraphFont"/>
    <w:rPr>
      <w:shd w:val="clear" w:color="auto" w:fill="576D7B"/>
    </w:rPr>
  </w:style>
  <w:style w:type="paragraph" w:customStyle="1" w:styleId="documentskn-mli8parentContainerleft-boxsection">
    <w:name w:val="document_skn-mli8_parentContainer_left-box_section"/>
    <w:basedOn w:val="Normal"/>
    <w:pPr>
      <w:pBdr>
        <w:right w:val="none" w:sz="0" w:space="25" w:color="auto"/>
      </w:pBdr>
    </w:pPr>
  </w:style>
  <w:style w:type="paragraph" w:customStyle="1" w:styleId="documentleft-boxsectionSECTIONCNTCheading">
    <w:name w:val="document_left-box_section_SECTION_CNTC_heading"/>
    <w:basedOn w:val="Normal"/>
    <w:pPr>
      <w:pBdr>
        <w:left w:val="none" w:sz="0" w:space="25" w:color="auto"/>
        <w:right w:val="none" w:sz="0" w:space="25" w:color="auto"/>
      </w:pBdr>
    </w:pPr>
  </w:style>
  <w:style w:type="paragraph" w:customStyle="1" w:styleId="documentparentContainerleft-boxsectiontitle">
    <w:name w:val="document_parentContainer_left-box_sectiontitle"/>
    <w:basedOn w:val="Normal"/>
    <w:rPr>
      <w:color w:val="FFFFFF"/>
    </w:rPr>
  </w:style>
  <w:style w:type="paragraph" w:customStyle="1" w:styleId="documentSECTIONCNTCpaddingdiv">
    <w:name w:val="document_SECTION_CNTC_paddingdiv"/>
    <w:basedOn w:val="Normal"/>
    <w:pPr>
      <w:spacing w:line="100" w:lineRule="atLeast"/>
    </w:pPr>
    <w:rPr>
      <w:sz w:val="4"/>
      <w:szCs w:val="4"/>
    </w:rPr>
  </w:style>
  <w:style w:type="character" w:customStyle="1" w:styleId="documentaddressemptyaddresscell">
    <w:name w:val="document_address_emptyaddresscell"/>
    <w:basedOn w:val="DefaultParagraphFont"/>
  </w:style>
  <w:style w:type="character" w:customStyle="1" w:styleId="documentskn-mli8iconSvg">
    <w:name w:val="document_skn-mli8_iconSvg"/>
    <w:basedOn w:val="DefaultParagraphFont"/>
  </w:style>
  <w:style w:type="paragraph" w:customStyle="1" w:styleId="documentlocationdiv">
    <w:name w:val="document_location_div"/>
    <w:basedOn w:val="Normal"/>
    <w:pPr>
      <w:pBdr>
        <w:left w:val="none" w:sz="0" w:space="2" w:color="auto"/>
      </w:pBdr>
    </w:pPr>
  </w:style>
  <w:style w:type="character" w:customStyle="1" w:styleId="documentskn-mli8icoTxt">
    <w:name w:val="document_skn-mli8_icoTxt"/>
    <w:basedOn w:val="DefaultParagraphFont"/>
  </w:style>
  <w:style w:type="paragraph" w:customStyle="1" w:styleId="documentmaildiv">
    <w:name w:val="document_mail_div"/>
    <w:basedOn w:val="Normal"/>
    <w:pPr>
      <w:pBdr>
        <w:left w:val="none" w:sz="0" w:space="3" w:color="auto"/>
      </w:pBdr>
    </w:pPr>
  </w:style>
  <w:style w:type="character" w:customStyle="1" w:styleId="documentaddressiconRownth-last-child1icoTxt">
    <w:name w:val="document_address_iconRow_nth-last-child(1)_icoTxt"/>
    <w:basedOn w:val="DefaultParagraphFont"/>
  </w:style>
  <w:style w:type="table" w:customStyle="1" w:styleId="documentaddress">
    <w:name w:val="document_address"/>
    <w:basedOn w:val="TableNormal"/>
    <w:tblPr/>
    <w:trPr>
      <w:hidden/>
    </w:trPr>
  </w:style>
  <w:style w:type="character" w:customStyle="1" w:styleId="documentskn-mli8parentContainerleft-boxsectionCharacter">
    <w:name w:val="document_skn-mli8_parentContainer_left-box_section Character"/>
    <w:basedOn w:val="DefaultParagraphFont"/>
  </w:style>
  <w:style w:type="character" w:customStyle="1" w:styleId="documentleft-boxbordercell">
    <w:name w:val="document_left-box_bordercell"/>
    <w:basedOn w:val="DefaultParagraphFont"/>
  </w:style>
  <w:style w:type="table" w:customStyle="1" w:styleId="documentbordertable">
    <w:name w:val="document_bordertable"/>
    <w:basedOn w:val="TableNormal"/>
    <w:tblPr/>
    <w:trPr>
      <w:hidden/>
    </w:trPr>
  </w:style>
  <w:style w:type="paragraph" w:customStyle="1" w:styleId="documentskn-mli8heading">
    <w:name w:val="document_skn-mli8_heading"/>
    <w:basedOn w:val="Normal"/>
    <w:pPr>
      <w:pBdr>
        <w:bottom w:val="none" w:sz="0" w:space="5" w:color="auto"/>
      </w:pBdr>
    </w:pPr>
  </w:style>
  <w:style w:type="paragraph" w:customStyle="1" w:styleId="hiltParaWrapper">
    <w:name w:val="hiltParaWrapper"/>
    <w:basedOn w:val="Normal"/>
  </w:style>
  <w:style w:type="paragraph" w:customStyle="1" w:styleId="documentskn-mli8singlecolumn">
    <w:name w:val="document_skn-mli8_singlecolumn"/>
    <w:basedOn w:val="Normal"/>
  </w:style>
  <w:style w:type="paragraph" w:customStyle="1" w:styleId="documentulli">
    <w:name w:val="document_ul_li"/>
    <w:basedOn w:val="Normal"/>
  </w:style>
  <w:style w:type="paragraph" w:customStyle="1" w:styleId="documentsectionnotmulti-para-hiltnotmulti-section-hiltmulti-para-opt">
    <w:name w:val="document_section_not(.multi-para-hilt)_not(.multi-section-hilt)_multi-para-opt"/>
    <w:basedOn w:val="Normal"/>
    <w:rPr>
      <w:vanish/>
    </w:rPr>
  </w:style>
  <w:style w:type="paragraph" w:customStyle="1" w:styleId="documentskn-mli8txtBold">
    <w:name w:val="document_skn-mli8_txtBold"/>
    <w:basedOn w:val="Normal"/>
    <w:rPr>
      <w:b/>
      <w:bCs/>
    </w:rPr>
  </w:style>
  <w:style w:type="character" w:customStyle="1" w:styleId="divCharacter">
    <w:name w:val="div Character"/>
    <w:basedOn w:val="DefaultParagraphFont"/>
    <w:rPr>
      <w:bdr w:val="none" w:sz="0" w:space="0" w:color="auto"/>
      <w:vertAlign w:val="baseline"/>
    </w:rPr>
  </w:style>
  <w:style w:type="character" w:customStyle="1" w:styleId="documentpaddingcell">
    <w:name w:val="document_paddingcell"/>
    <w:basedOn w:val="DefaultParagraphFont"/>
  </w:style>
  <w:style w:type="paragraph" w:customStyle="1" w:styleId="documentpaddingcellParagraph">
    <w:name w:val="document_paddingcell Paragraph"/>
    <w:basedOn w:val="Normal"/>
  </w:style>
  <w:style w:type="character" w:customStyle="1" w:styleId="documentskn-mli8parentContainerright-box">
    <w:name w:val="document_skn-mli8_parentContainer_right-box"/>
    <w:basedOn w:val="DefaultParagraphFont"/>
  </w:style>
  <w:style w:type="paragraph" w:customStyle="1" w:styleId="documentbordertableParagraph">
    <w:name w:val="document_bordertable Paragraph"/>
    <w:basedOn w:val="Normal"/>
  </w:style>
  <w:style w:type="paragraph" w:customStyle="1" w:styleId="documentright-boxsectionnth-child1bordercell">
    <w:name w:val="document_right-box_section_nth-child(1)_bordercell"/>
    <w:basedOn w:val="Normal"/>
    <w:rPr>
      <w:vanish/>
    </w:rPr>
  </w:style>
  <w:style w:type="paragraph" w:customStyle="1" w:styleId="documentskn-mli8right-boxsummarynth-child1heading">
    <w:name w:val="document_skn-mli8_right-box &gt; summary_nth-child(1)_heading"/>
    <w:basedOn w:val="Normal"/>
    <w:rPr>
      <w:vanish/>
    </w:rPr>
  </w:style>
  <w:style w:type="paragraph" w:customStyle="1" w:styleId="documentskn-mli8right-boxsinglecolumn">
    <w:name w:val="document_skn-mli8_right-box_singlecolumn"/>
    <w:basedOn w:val="Normal"/>
  </w:style>
  <w:style w:type="paragraph" w:customStyle="1" w:styleId="p">
    <w:name w:val="p"/>
    <w:basedOn w:val="Normal"/>
  </w:style>
  <w:style w:type="paragraph" w:customStyle="1" w:styleId="documentskn-mli8dispBlock">
    <w:name w:val="document_skn-mli8_dispBlock"/>
    <w:basedOn w:val="Normal"/>
  </w:style>
  <w:style w:type="character" w:customStyle="1" w:styleId="documentskn-mli8txtBoldCharacter">
    <w:name w:val="document_skn-mli8_txtBold Character"/>
    <w:basedOn w:val="DefaultParagraphFont"/>
    <w:rPr>
      <w:b/>
      <w:bCs/>
    </w:rPr>
  </w:style>
  <w:style w:type="paragraph" w:customStyle="1" w:styleId="documentskn-mli8paragraph">
    <w:name w:val="document_skn-mli8_paragraph"/>
    <w:basedOn w:val="Normal"/>
    <w:pPr>
      <w:pBdr>
        <w:top w:val="none" w:sz="0" w:space="12" w:color="auto"/>
      </w:pBdr>
    </w:pPr>
  </w:style>
  <w:style w:type="table" w:customStyle="1" w:styleId="documentskn-mli8parentContainer">
    <w:name w:val="document_skn-mli8_parentContainer"/>
    <w:basedOn w:val="TableNormal"/>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Joseph Kelly</dc:title>
  <dc:creator>Jay Sutter</dc:creator>
  <cp:lastModifiedBy>Jay Sutter</cp:lastModifiedBy>
  <cp:revision>2</cp:revision>
  <dcterms:created xsi:type="dcterms:W3CDTF">2024-06-25T17:13:00Z</dcterms:created>
  <dcterms:modified xsi:type="dcterms:W3CDTF">2024-06-25T17:13:00Z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de5a08f4-6d59-429d-8186-ff348b271279</vt:lpwstr>
  </property>
  <property fmtid="{D5CDD505-2E9C-101B-9397-08002B2CF9AE}" pid="3" name="x1ye=0">
    <vt:lpwstr>zGMAAB+LCAAAAAAABAAUmMXWq0AQhB+IBU5gibs7O9zdefr731VODmQyTHdXfQX040lI4EkaIinuh0E4TCKswKI8ItA/lCGWIxt89CCnQnIGJbyuC4jShAmYuaUSrTRTF0CISeOfn+w8LnBHzfabV84ZBBFwEAjuBsQ9pbfcW4/PGqRyhszV1hUQxFCyMRXkQ09/UxJSWIqyxMmpYvksqkPzVY9+7ckRM6yhlmAGNimp+hCKnbeVKUoSm4Ujb3K</vt:lpwstr>
  </property>
  <property fmtid="{D5CDD505-2E9C-101B-9397-08002B2CF9AE}" pid="4" name="x1ye=1">
    <vt:lpwstr>cMTaD0h4v3HoTAHwesbca/A1/hCT5JuNTBmSZ57B58tRO0jdt3fFe2RJ+gG0GdtULq3vi2z4pV2mFdI2XIFjS4ofxO8Ub4kXuLvUs05FJquENfcozN51kZQD9NVJo+TZ6iGKDuPR9xyX3+GMzpKukcCEqJtruDvIX0R6zIitfygYIhwImu9XpXb3QP+k21ejMCcSbbS2WGxuvbHJibkXZfre3PiI7YvDHU/emwaT5AtJFH5HzXuPu1bPuTkVs4s</vt:lpwstr>
  </property>
  <property fmtid="{D5CDD505-2E9C-101B-9397-08002B2CF9AE}" pid="5" name="x1ye=10">
    <vt:lpwstr>UVuaaXub1Quzz+jdKUj0jHelG/6xBONzD9sERPfwdhEwcY7XfYMJLDyNHOmhBy3x5aND8Ci1c0Ju5KytHgjEkxamVdrsv7r3E16m+ElGYw77nFjyrida8GsEaMeDj6gg+V0GVnD4TMebCfvQiLSBQxjhxnktuWTRFoA3ncAFlKiJl1mST9FOmPvegGYymak68M/CtQ25/pPccHnxKVC5bSnnAqL/JsupD5PTbYpFkr1oSCIyvokCrDa3AvkItiV</vt:lpwstr>
  </property>
  <property fmtid="{D5CDD505-2E9C-101B-9397-08002B2CF9AE}" pid="6" name="x1ye=100">
    <vt:lpwstr>R8S4c28nmk+pI4E1hTpQUOWZalKgElIpziWgxjRuRELXLEf1W6NtCFO6/k50qYL+81ladScHWn3b9QvFfi527i1F5+wwbOTNOpL0wGYBA2YdSoXF9/fvPx5syYSl5PPthGh4vVTdpguiHdJY215fh0L03q/4YiGCZZ78cCBLKG0iXGkxD6ZA83ybgW1Ozs1SLEOFbJpPrVriTkHzXyu4zcepH5op3cKaNlN/F2WQQIYVf97dso6nox5WmeWGXzQ</vt:lpwstr>
  </property>
  <property fmtid="{D5CDD505-2E9C-101B-9397-08002B2CF9AE}" pid="7" name="x1ye=101">
    <vt:lpwstr>5I94BFwCIKs4q0R+ESb9dp8+21wmem1Egui1JLiOiEpJj5e0U6czVML8Q2H8c6d9/lOQBjcxjAAA=</vt:lpwstr>
  </property>
  <property fmtid="{D5CDD505-2E9C-101B-9397-08002B2CF9AE}" pid="8" name="x1ye=11">
    <vt:lpwstr>fuXbnCt3YoqXuI5p7wUSDAiDmIx/Yajh+x1zX6GXz19iWkOshAse7YNq+uGbe4Xiv+w5qE0/LVrcvTXJYJec5iwUmYcO9bNRI9z9dXmS18/ZqHETfn7/szNaC7T35nWanH/LB+eYCdRVya4SGS8XeawjK21KtWGdwm7EOrPqV0tjr14KIgJ8Bka1pyQVNNiDTBmKSnrrkSHwIEfFUsRthOIsi6lmbC+bphQ9AvyT8q70PGz+9HCgrrv1Zot5p1a</vt:lpwstr>
  </property>
  <property fmtid="{D5CDD505-2E9C-101B-9397-08002B2CF9AE}" pid="9" name="x1ye=12">
    <vt:lpwstr>bcp4yuyUhuJZPmkeucbsQbC7CFMbyyHIc/M28q9p28HMp1cN+/u6l+CPV150Dib0J8LrjH5/uF9p8FKgMMdPPxYyV8TNagZxx3X8mV29Ch4kCa/FksKe5YyJfQptmgkVV6uVi837Su8Mw5J6DSwwoaW6TfB6kpL9R+D806pVO5A39rMPGnn/Lvs/mXjbq7BeXhhfjiMsYGkWCbZ39QdtJZVtr/rmleIPtGdDjnxo6kLJBVA969cY9zCuEHXzXkf</vt:lpwstr>
  </property>
  <property fmtid="{D5CDD505-2E9C-101B-9397-08002B2CF9AE}" pid="10" name="x1ye=13">
    <vt:lpwstr>BcFtY57WMBEOBvWXOrBXIn2i+sVGl9d9W+TYrdPMvMTwtkSwgAjHTnyKeJzdY1COSU76Ir8N+Izs8L9N/iOtksJYglD2c0AXqymdVc8w664KxD6KpcQT6waXp0+dW/ZpvjJ8kYXA2nq9xHPlz8Qbc62MsBRLNXSfRwTJ5a8nPWW2nVkoHzGfbWge7+M9IRFLuXGmo8bkHH7PVMhbIPuArU5KF1MYUCPHKRjNtOoktMDdwauRN/wAnEa3Dlxg222</vt:lpwstr>
  </property>
  <property fmtid="{D5CDD505-2E9C-101B-9397-08002B2CF9AE}" pid="11" name="x1ye=14">
    <vt:lpwstr>fVrCGLverC9fsu91NnxuD8z2EtQlDpEspI2uoF6N5AlgYCjqRZeuOP/dZ+PbF2d9HCeXc3QYJieQ4/v+qXGvZ7Iu+thKPRNnlveIm5lIDttO66qscaxLsfSeR5M93lNLZFijnIEEHRk1z+g1+kEm9ctNiK0CMBW9VJmbV6Kr/kTjDZGJ7bL6wduoukURLklbExnuCfWrmfjsg2VGjw0egFYSuGTbyTmMQN8CqQSej+GpqbZyb2y0pVr0aH6NpCn</vt:lpwstr>
  </property>
  <property fmtid="{D5CDD505-2E9C-101B-9397-08002B2CF9AE}" pid="12" name="x1ye=15">
    <vt:lpwstr>5sJomfhY4IWaMFdNDNBjVZ1hT4RvEMK3YBajlgJildLu2UQHk86Gqib12jSxonUCMWohruXmn7ilSpg2NszNHTZN51XJuyofoz2L1XkAjwDR7sMrXIIBQth/1PlF2ioezS0xHGwwKIP2vqaIowt3raRRgcf1/Vk0BLcVAS/uMFvFIdueeQw9xJM39l+uAr4kImI6+01L8DGCdvOfR164Z/L2V0gKSMRZlwyKuqt6Qr+EzgweB7h7Ej49IPNPE5V</vt:lpwstr>
  </property>
  <property fmtid="{D5CDD505-2E9C-101B-9397-08002B2CF9AE}" pid="13" name="x1ye=16">
    <vt:lpwstr>KJiK6utsLAoh2s3STut6YoJUO5FM0gr3Jcfh0QVEbUczqf1j0oPuT1Spx6fD0r7zD6PW9Ern9L/4VY41mUSA8kkiinPmGQkyBqjzOLTJoCDxsPsmksXRMC9mvuctajKT3nXFkVUXUk5rxXJKua+oDUgY2QTVosDQfB+JIDkOAamcYIFk73CxuVFRRofd2xoRc/tH+f3nrV749Q30t6k9JbfvaXwNGietDXHSFsu8t691+gQ8bSQu/FvEa1kwVhD</vt:lpwstr>
  </property>
  <property fmtid="{D5CDD505-2E9C-101B-9397-08002B2CF9AE}" pid="14" name="x1ye=17">
    <vt:lpwstr>G5suCLbkvwEDn7WhGRc43LD6HS1RNGbH5NZP2UCZid2kpImpHwmCJI8w0N3cHU27oODSEcD+cmR9Y9LX3qLuzzBlBmWVVQgI/s7aB/9t7rcnEYAwg77pTd/jeHkY0rd/dgEtbgDu5YH/yVV9A3B72hUdVecPZ03jegfdNSaUmNdF5/nUCebJf/MLL9ot6PWrJKzzUn04JTtPdcJlmK4kCVZd81rbTG6JPe+x5CihKvyhBoP1gxZ3pyqIusqBMMn</vt:lpwstr>
  </property>
  <property fmtid="{D5CDD505-2E9C-101B-9397-08002B2CF9AE}" pid="15" name="x1ye=18">
    <vt:lpwstr>lNhqs/T1uuAg/seWbv1UY+wtmxMFr6i+ZNpH6tZ1rlrFKnJcaKNdHQjtKt9iiKOPP250mJBBbPiF1Nsy89dXKV7Bai/5zvJuhsRBghfY9SPk20boSaMy9vPcHRcUIK/Nut2vOgqcXBLij+ioXyv+72BxheYtk8ArQjFaq6jR0DwR2K3nzDfOdv/G1BGBZ+V4MpKeNOdgXRBVoKrH7PmvJtpG64aY72qZAerYh1aFEVGA2eTWhFskKngaPFnVIEa</vt:lpwstr>
  </property>
  <property fmtid="{D5CDD505-2E9C-101B-9397-08002B2CF9AE}" pid="16" name="x1ye=19">
    <vt:lpwstr>8mvmyngKU9cpbA6mh98CcmiOcx1QsKyta0oxVL4+41DEJ5qM9xAXdsSmKsWl8eg5WsI8Caw2NykPWBW/Wf8eT/uqlIj7qyhDIln5OZbwa3Qybe+JOaCt1nCGIub0ICH+0vH8brptkAMOr2jhOBTPTf8dVWczZAQcAzk4Q7vBtCnEivvDhq0BAeUEcb1i3hQYdCUCTv+DRw1/FQBvUX6TpoC7Sdp2Rzr3jKsUclGPu06iqQ6+aNAYO0DISQIQVxx</vt:lpwstr>
  </property>
  <property fmtid="{D5CDD505-2E9C-101B-9397-08002B2CF9AE}" pid="17" name="x1ye=2">
    <vt:lpwstr>TjfnU1owX8AXIw5TQCORDyan3n2vDFPSXCx959uDFHbvxnNh9gQCrmzj2QjWhRHJQYF01p2qCymD96Sn3bbKAfpZfg6ggC1vA3mPmk6gzudGv0W/LMom9lw46a1oxKDJ08o7zvWvIj+FeieCLbyXFj4QGlMSP6wPqmDwHaSHYIp6uYPlepMWhOhkD4OVF/iOk/0hfV8NkWEQr+LtaodQ+dldvmURekIxLRtPOBFTDGKKCD4gunJFvjahv9FPFj6</vt:lpwstr>
  </property>
  <property fmtid="{D5CDD505-2E9C-101B-9397-08002B2CF9AE}" pid="18" name="x1ye=20">
    <vt:lpwstr>l7YyljITg4JF9Hzxtl5EUeNdWvM6GNF0lrBQSLf5pmpNFmBLI5WFFFTuhp41yZK362WbF6SRuvgzi7leQhj3K5/LHfNSNGfJCS9Yk5Y3o0VEuyHEOdKmHMAB0jPM92Kp3EhiA6eIhOw9n0xj+OXakB+A31TS66B0iKqbK/QvCIbsOSdcR3VF6NT38uc5fI+7dQYbkJ6X7VvtBCvQU4NPxc2V80iZgZ4OqSvaUOwVB3BYwVKohC86hmz9xLYfr88</vt:lpwstr>
  </property>
  <property fmtid="{D5CDD505-2E9C-101B-9397-08002B2CF9AE}" pid="19" name="x1ye=21">
    <vt:lpwstr>yM0+Ksozgd6vYJJ1oiyg29Kxdmf4N43l1Xfwblyb+u7HHyZ84L9IJL2Dw1z3sdut4HwNJeLvKXDOVVYjQVMa0aTQ62+jhxmJmYGxPEO05XhF1SLwGUVhejG9/Va0LzBMA/SkTjQobqRCNqD3d3BEXaYr+IrvW/QIf9TfWspLwN/Ck1wCSEKw450QHVaAi4SmUExVN2qJU+UvXc4KgF/Msm7keTWrjIdas6dc3HoX5m7SQtmK3GvEkxyIx9QQYKo</vt:lpwstr>
  </property>
  <property fmtid="{D5CDD505-2E9C-101B-9397-08002B2CF9AE}" pid="20" name="x1ye=22">
    <vt:lpwstr>aVp+m0hsjQckOnEEdF+ZhRHOOqy4lqQIlSmIk6LYI1bakpunvtcfnKeEmwQxhxaeyr7GwRaDlvexqpyqSDqIawmgzT5pAkRb4enNr+eMODbt7ETH+KGWKLfGtMex+/FI58kvUMDfxmptkhnPlDaO2psahvfI6GH1ham68cYoqQnyNF4yJw8oqk/87cKTsqbUcGSvUEMJxIJqZxczpzpMHO9IqlUG1mqGoGTPZkV+QnKwfKzTHvVQtY8bq/4v9yC</vt:lpwstr>
  </property>
  <property fmtid="{D5CDD505-2E9C-101B-9397-08002B2CF9AE}" pid="21" name="x1ye=23">
    <vt:lpwstr>tFGNO3K8MtFhfZbTPvCP+KolghJiq93+UItSbJF5h9b2GI40qorGnvL1X7zqFogHq8u62rZW+nRcwEmMMmacnpIBnF/ArDFRdqPap+An/tWuXPYGfyJGUuNd07ZHvKtH8fJ1JxNTAWdgC52bRLWvH/tJ5GzGlUn9cy1bGWobcCT3PYTm+zlYuGEFFdMKKaOYCLFvqp/yXCUMz+BJPV3Z7ng/ZHGMZ5ydn6zfTC5dHXsMiIpZG5Bu5tBZ5zUIjdD</vt:lpwstr>
  </property>
  <property fmtid="{D5CDD505-2E9C-101B-9397-08002B2CF9AE}" pid="22" name="x1ye=24">
    <vt:lpwstr>B3/XcGDk77kpXYV3tZg2UcufHOmrv2AIlJrZT4GreIrQVMFaUmf7khewQpYrkgqtbiZqMCRiCeetuDH0Mp3TZLfdR1aEjkk9Ss+Q+h5fz7q5nVnp/uwMNa5u2vci44tlyT8gEUzgT0O+qFFkfIChq3SB71oarDeCXxmiEAVZnwyADvdxXCUao0sBbo67MSVWuGcGjcjRPCMJwA1YywVNOd70V7I47HIi6YpfHqaZ4b7l84SgP0cvS72yR9eDay/</vt:lpwstr>
  </property>
  <property fmtid="{D5CDD505-2E9C-101B-9397-08002B2CF9AE}" pid="23" name="x1ye=25">
    <vt:lpwstr>w+VQ6/8L0u5vbVADdh7FhJZ1YRleCqLuf1My2L/pvcrMKY5610pTPTMl/2Dn/9ZS2V+gkychfIhhx2XZfLLvKWXSC0s4fHkK1gP3xp/jToeKo63mgpLnKp36xIBosiptAKa5iNlP+w1NCWVbEaEOvzH4OIjM7i97vjmpa+cN25EeokpLeOFsoM7bC1CmqZFnnR/BDgHIQ/AlEaSUPmFbMILrTwECCFVJfObd9ff8RnLufOTD8FtXEhbeKrYY26T</vt:lpwstr>
  </property>
  <property fmtid="{D5CDD505-2E9C-101B-9397-08002B2CF9AE}" pid="24" name="x1ye=26">
    <vt:lpwstr>BpFnL7xWLyNVBSaUstkKyQx5QDcvDX1UO54VzyLDTrKMkaF8ejntUGPb0WpwZrZn5jkvspyWTP859J2NAlL0pwohIuz1uZztp4hk7M9GGDzgr6B/cJkvOlyzwPq19NlkVwn4cb/yu3C3DRbeUtC61IjIjOnJ8gfJBOe4X17XevmYV3tK1Ofxg0OgmHYMBlw1PCUqqBGVcdcqBIZ49JZlYDd8MTyCYjfIPxRAXxt6Kzpnak+pQuZNgRP8bML4CFP</vt:lpwstr>
  </property>
  <property fmtid="{D5CDD505-2E9C-101B-9397-08002B2CF9AE}" pid="25" name="x1ye=27">
    <vt:lpwstr>z874q7idI4VkTjkz8wxaWwcj+Q8pi3HIAbLMPKWi66NsxYNUgQuZni7bgF3UK0Q/im4OBiwhFvR9Gvq4vXBqUlvV/wLuEOPMHrWvktsyKKAjJUmaRRoJBeeu4P/wPd1vu4g1AUPHvnU1Axzvt+mzmX5Ps/O4hsCiFH3UwTXPW4L9MQHHvjAZ55iofjz/SmIkesaWbeGJdU/D6m2FB2JLBUTF7OT+099rGMvDch8Z/W6Ty47MnKMdr8Nod28lp8v</vt:lpwstr>
  </property>
  <property fmtid="{D5CDD505-2E9C-101B-9397-08002B2CF9AE}" pid="26" name="x1ye=28">
    <vt:lpwstr>h+LVq25GcyQ5r1r45+KuZ8rW+YK3FLx06+ZJKLq9oVs58tWwGwa/36XWaizpU0kMoq0cC+AoDIeMiCFPwafsvMnFQkBN+2PtUqHFX1L98gJEiekvXKKY/cOrjCOT+I/lgD6ZaWE28jEk8STGIPHers/MPSpO+0f7S/5kpxWH9Gdm35j1xh9eyWpWkN64Bd5wBwWhO5kcIo6dpKwBdpr1//UjOd5c8TuXnTkPgGObYULE+P3ZEAJNSOsiRNCPOAB</vt:lpwstr>
  </property>
  <property fmtid="{D5CDD505-2E9C-101B-9397-08002B2CF9AE}" pid="27" name="x1ye=29">
    <vt:lpwstr>tUbCo5Am2sY9PRAOHvVq4iQZA17hEpHleq0QWz/lhv2D27Ozgz/lPFWFBwlXFdX6NwV8I4lt0hCjxvUvbbf25GNQLTdco9q3A6hH7cac9iX0YkDeCcRhG01SDHF+w8s9aSFb7HVgh3w6c5qvKZGRbKqzwZ4qwCd8FROUL82OWL2IGi+u5KFvynqslVtG4vMP/qvfmWjj0Z23Hd1uaXNEH3WK5W17TKF3ZBXpZ6R8DaS92WmlLWX9dAFjC8QNMNy</vt:lpwstr>
  </property>
  <property fmtid="{D5CDD505-2E9C-101B-9397-08002B2CF9AE}" pid="28" name="x1ye=3">
    <vt:lpwstr>VPyirwZgx0VpsUqpXc9nFKFpaypT2L/hbBnwFv+BC4Sk1YvR7J3VUlDspLSemJ+tU1U0munsPjpqq0ZcsxfJ21rBKHj9FKFnU0NUF0wz+fqY2UiE8lIQDhI72/9sPTc+FKBSxZB8KPdEI3vQGByIJu1g48YXvDM7uDF22ImLjvHOq8exXyAY3CKuY521QeL98GhEaqaCTstfP9NEzVgqCfoyPo8+1zvrjGD4cWd5Zv1dYA+L1xvUDI+tISWjJ8i</vt:lpwstr>
  </property>
  <property fmtid="{D5CDD505-2E9C-101B-9397-08002B2CF9AE}" pid="29" name="x1ye=30">
    <vt:lpwstr>5AXVt5Hk7PYrZGKolm9KLoHGLuXGptJ5F0u5oHQ5uu6JGBzVHeD41rtNje9d0a5Y60sKoki3BUCoQcO/yjeEs7d1NAZPWnTGr58wweEBDt41cw8yB1/0vcoMaXf0hZQ5BAj3mOvwE+/jl5Px0gcvzCWqpRlWQZ2HigS7qngDaTCE16Nko6VYYDkNw6sQSBH6vQoCWRy1qjtLh2+kxnPQl5vCuMqbDij4h+f+cUc9xmTZ09WewQD9obRd5ULWASU</vt:lpwstr>
  </property>
  <property fmtid="{D5CDD505-2E9C-101B-9397-08002B2CF9AE}" pid="30" name="x1ye=31">
    <vt:lpwstr>eVLtpxPjTM9dY9GApK7XIKNDlxJxogTC0BPb1cD6JC7+RiExu6qZUB9Gfk6ANcf/7bRIf8lozzCKr/06IQms9DcuIerfCBJAlA5GsOon1Gtc7b6DYaiEwe25xB8x6GKeXFkno+IG4QxOhF8ESAuTsh4nZri0QbcGFxt5/ac+lXNQ2t1Hpd9eHroAK9Z1cpAGvly6Nt2f23ZPeLBYKk+dJippstPgNcf9iO40/xxBgx5MNms9PIBr1GPDSixcFLr</vt:lpwstr>
  </property>
  <property fmtid="{D5CDD505-2E9C-101B-9397-08002B2CF9AE}" pid="31" name="x1ye=32">
    <vt:lpwstr>2i71toBugDtdZcw2LS9dDtouSGFXO/x3Zy9tc1L2ePUH1E4KvBa8aHb4F96jOLgd1S3pOz1FU09g6K7Zq/+FE+hMqIDpN4aHNMofegWYgOCwkfLsyp+V3kbb1tCXsZnpQGBpgZaog7XoMB11+wYeTKeDK0Z/t39VNP+mN4VX+u9Iqn10+bT/qWsirWL7l+iQWejVP7rkJxtjwNxbY8FZ0C7//1Zwy7QFUslAeUaRN0vvyIB7dbdFheQnzJPd+on</vt:lpwstr>
  </property>
  <property fmtid="{D5CDD505-2E9C-101B-9397-08002B2CF9AE}" pid="32" name="x1ye=33">
    <vt:lpwstr>EoP7h4hYjhCza2+kYyZOXPua3jh5Zw/J6PPAwlBsCbngB0FGbLUiPLbiq57AoqjSKh7whssICl5je9uGkl0+2S/bzZNJdIP0aARuqOivjmfR1OU2mSeO2+gJMabxOQmMMNZhobpEPhl9O/zYwL2Byx38cvBy5OHEjUHFQn6xGDJMklmQ4VkxnCcfB01MYcQoWZks0Ulmeuv6K+yP/4Nk+t9WzZnGkavb9y/gtH1S+HtdLVMaWUNQz+Tupq6cF+Q</vt:lpwstr>
  </property>
  <property fmtid="{D5CDD505-2E9C-101B-9397-08002B2CF9AE}" pid="33" name="x1ye=34">
    <vt:lpwstr>0jtQBiI8HeGUhcBZmMA9YTbdoPgAVmxOv9IHsJB/4Uo5xbtfSAJQ/+k5ZmL2juApIHPuX9u7uGA0iO93makQ/iTMa2Zp6EZbQWZTEYj2NNOX5fq7nWYca8QXyM01VX25+9sy+UA02wxz3BMc5VEMkmt5I712jbyE+7gzkulwlvDc5nFidhtpqr1JBN2pdN63Uv0dDSgmLDpTSsbkPGATx5yvAiXn3ft2nGoyQeOlQc34zJGGFMkPpCJH+ftgLlB</vt:lpwstr>
  </property>
  <property fmtid="{D5CDD505-2E9C-101B-9397-08002B2CF9AE}" pid="34" name="x1ye=35">
    <vt:lpwstr>8QsPlIBT3D6Cm15UhewfMEBoLBpWIjPMG5N4ra+qTZFfGTCgd/7456lTENoAzSJyeEkCIettNKOTKxPAACimutHPmTz8uDHrnNX3KCvqZKdHPhupVKiUM+dKE4oZErhX4TZVdkPQacelJyAAXXljO9TcOpH9Sy7QSz8R8RXZxv5YGLguJqqcd94oVYYChFrSHoUkDXhEZiw/g2WUhFiGndp5150ujptIQyEcKmng6y5PIfZH0+TH65Ss6YyStoV</vt:lpwstr>
  </property>
  <property fmtid="{D5CDD505-2E9C-101B-9397-08002B2CF9AE}" pid="35" name="x1ye=36">
    <vt:lpwstr>5GF4wS/BRCG+bAuEiAh78IEDqYFOu5ACk7/w8/xdwMclU6N35/XuD7y2g/spXstbJHj/3G6QMi+ABy3/M6J049acDk28mwhYMy2e0IBzOmPx/AVJ7LPgCYbRvF3xCIXGwaguNGAwg2Dsp5zZ/8ja8d2W5qMdyTILJUXinEu1hE6Be/wvl2zcDE3fZf5MJPpC3wOVeJuajMA41CD/CkQMReWvzr5D2Z8EddziBJv40STaXoo1r7N9Ka9HxKjdZkq</vt:lpwstr>
  </property>
  <property fmtid="{D5CDD505-2E9C-101B-9397-08002B2CF9AE}" pid="36" name="x1ye=37">
    <vt:lpwstr>NzCi6I2r8mwNfRj3JtZTXhmZIOnqACwCSrMp1KoaHY09hEHZB59FCZMaOe6kIo0VufossRozkLQWxuguQ2HXmr3FRLlKzFOc0JMtQbjxs6SzPhvG1AROpewR+ZyuSFe12wbfuf2omJnlQfsYeZ+m58tq6cMtfAnfQP/z55P2PEHPFpVJOREEjXdky4NM7ATdJMxhQmtk8HNFGLGzEvWdSKVAvROiDNLyWxoxhl9iUgvjppN+sTjkkuu48moBIQJ</vt:lpwstr>
  </property>
  <property fmtid="{D5CDD505-2E9C-101B-9397-08002B2CF9AE}" pid="37" name="x1ye=38">
    <vt:lpwstr>iw6CWWntV5VBE/KthA/CKRDT1pVB9EPYUtsT+PsK9h5UdDJixg5V0x3mXWbieywplC7llUMMSYrmJ83SDJD2PbdVFCmyXmPMXtN1Cqfo6F+ZbS3jfhbrZkiadu9GOQYW8sj2K677f3sw9rwB++vXNlIzktLwSPJd5J+frFqL6d7QciE+Km8mXTt6ys1w201/u8qcM63AZyC8Kf7UZJkChS3OGN9bt6paY38PEBPCLAsFx6YbjO3d3AH8wQ2CFWc</vt:lpwstr>
  </property>
  <property fmtid="{D5CDD505-2E9C-101B-9397-08002B2CF9AE}" pid="38" name="x1ye=39">
    <vt:lpwstr>j/Cqzrh+yZSvy9/IpoAZyZqGhsHFN92Uuk3MuAKQV9bSLxYWpcGdSrbH/SPTAilkID0r5NharxshF3C8p2bfVj/lGvph1pxZeTu4g4FKcZb0wJ2NQf5nUEq3k1r/20GkrMWwBIxhqDY8dWprHtqVZ3JucpNpTGuGzQ4XKUxj9/9gANKVF6szHfH769LUrIX225lp82e950osrnR/0L1GNKQBHZqsFwe+IOzEoBIDYcSlPXAEiVuYaucFpDH3s3F</vt:lpwstr>
  </property>
  <property fmtid="{D5CDD505-2E9C-101B-9397-08002B2CF9AE}" pid="39" name="x1ye=4">
    <vt:lpwstr>g+QGAJHsogt+C2iy3BV7buYjtNNBPmu4xLhqNuLYgG5RfJy1z9KvQEU7lm/yz/6ZAkAuIwstGE34bx29lCia4Lqsu1gz4uqkQ38JyAu0u57hIBj333hKnL3konCc5udR41wHZ4dgKNDHz2HhdOsIo2enul4i1uyXEp/9Hf/tolROiFiwRHfwA30HMc9KO2MlgMA76p9xcDYu10A3aDEDKk0WGymBAlIMveUvnqcNvFFSl9wytB8l9+saOKSUucL</vt:lpwstr>
  </property>
  <property fmtid="{D5CDD505-2E9C-101B-9397-08002B2CF9AE}" pid="40" name="x1ye=40">
    <vt:lpwstr>Nkf21pKIAbedL8go7mGVP8hu9XjHuRriGkFpHGPko1cFqMtpgDr36Xx88Y7Y4K5CvwUbtGwHoBbCf2dlWZGDm05CmcRQOpicE39USc8s5f5hpTqaZ5IRwYPQqa08kNAiN2tRqEZYkw6vnzhCH4YS+dZ8GVJMNfM2y3FgZIev2qZ1sifj0hh6E1iMbKJnO5fwdmyZSFeibVlLZzRtPYc4Kp1ulw+VR0WLAOj96TgRgf5bP1qm6ebl0KFd962IUvF</vt:lpwstr>
  </property>
  <property fmtid="{D5CDD505-2E9C-101B-9397-08002B2CF9AE}" pid="41" name="x1ye=41">
    <vt:lpwstr>mf9yBTbW2CUcXhIXzxQLMD/+TWr/cnA3Mb7cqwDXEVX1t7a7uPqmJ4+fefYplMGlVnFuopNN3iKa6ypWqr3F+gFhnIdhzRZVSTED+nAtXXwFnJNHbPOLVQTtn7i+jYT86em6asqfw3LK/jbpQ4khI0ejBtjXn1dQ4sKrSET7AoapK20nTYuDvA/tDwSowcOOP6NGwEXPXPHPKgIH1hSmDHJO0rQ0j7vUfriPWPQQdnOum/Z5NoiJXpZ957iY8Pe</vt:lpwstr>
  </property>
  <property fmtid="{D5CDD505-2E9C-101B-9397-08002B2CF9AE}" pid="42" name="x1ye=42">
    <vt:lpwstr>40Qu284v5JSQ7yWA2ABFVY7LNRfTG6VfGpew0ItJzmkN0aUiPt/GeLA31ta3m2IDAr30If3FiTF6v5Tw7A4Prn7r+NjlOBcyML2fDu54Lj5feejDlpoji0kpOtNcGj2VbLvD+2Z/W9KPvA8ph8dTENqXsXbkqeGWCrLcsr8GdjonTd0ny4WlVk4/fbFD07NFcCaklu86+37XJdqVYhO2rg+xmFVKuZnUi4G0XH8z8DVpBnPq9wwHfScj8DgEpw0</vt:lpwstr>
  </property>
  <property fmtid="{D5CDD505-2E9C-101B-9397-08002B2CF9AE}" pid="43" name="x1ye=43">
    <vt:lpwstr>iO81efDaYSsdlT5x3QxnSJV/afuwfRAXEuLBX6dT1qcjQ+WubUGhoSIqkz9bd/cvJRS1i7XfPdmivGzgmnuYvmPvT4//XtCqA0rTKVzlLv/4jFhqktVRSfrOxRufXGk2lnlH/q7GsH9+HUcgWtsjxCZGcbWm/pb9k4/MXeVAJXjngyBZ/yxx2VOfp0EqJJJci/yAl3ouDCVlA6dJkjb0QBCw4OufIHrMtbRNcLqWI61qHPPSZ3YSU9L4rjt+g06</vt:lpwstr>
  </property>
  <property fmtid="{D5CDD505-2E9C-101B-9397-08002B2CF9AE}" pid="44" name="x1ye=44">
    <vt:lpwstr>pPpX887IFeW4Ez7WMErpv4Jhf9uniFA8ELCUvY+KEG5BGyp6EGCAPr0VD8+D2tBtYi42IN7ka12Mq6g+/REpzn3Wki1cwq63MttZKUkDB4h/DDRhWWJgu/73394Tv7KOiONxgilWahmqutI5jWDJaEiIkstdpE3S8FCEkgdog5UwhcqveIxMwXL/1XfLybHV/as8BIozlg4p7rm+xP1lrRCF1U/04l9+pEkHw0yI1FzaEVQqvFByqv0KfJ6TQh7</vt:lpwstr>
  </property>
  <property fmtid="{D5CDD505-2E9C-101B-9397-08002B2CF9AE}" pid="45" name="x1ye=45">
    <vt:lpwstr>TXos1knDydNLL1Qp1u8CDbiFRzRWNb6weuJa8/sZaxd2Lo8oHRH7qIUgtoX2sb6lAkQajnMGvTM4QoJqw0D1yvR5kXHJuo80Go3Uz2cZ+GCwpAEuvHlHF31Q4f74edKzo9VnlYH3dVuQrquOfKpHo8xk9HabYj/3K8r0+hVH5U3NdolVAoxw9TBp/hYvtElJbhNwZwp8fGkCYtm/LBqFfYCs4vHi44kZHj7e6/XEeyul4FalL2oO5tgz9Wtlq7C</vt:lpwstr>
  </property>
  <property fmtid="{D5CDD505-2E9C-101B-9397-08002B2CF9AE}" pid="46" name="x1ye=46">
    <vt:lpwstr>sxoGkpkF2Gr7cTTwetLHUGwpdr+XGPXiHbupFAD43ESyjya1zA8idvK5m+Cz0CQM7rw+Opo82h6u3j9Dsi+jwarQYs6S2E83y/V6zdHrxiY0SyB4mIPvXhMukstlpxjqq+vPhSpRasRnrRyqP5dZlE0bJaKDaazA24MynRNG+TBR5ZDRugUasDFOqIkfm8Q44q30bta7pCI/0UXxNKU3x6Kf0y2XCV0+GXPTqdGMCh4u6SqJVz3UlFsZJFg1ZtF</vt:lpwstr>
  </property>
  <property fmtid="{D5CDD505-2E9C-101B-9397-08002B2CF9AE}" pid="47" name="x1ye=47">
    <vt:lpwstr>re6wgb1qz05VHaXGzpEUyqUvWIYgrmhEuPkfcY5nxvGLqxQtcOtIKnQRXWSLtOL6A4+DTy8wbN3GFLMAMriDIkVUJ3qZKkQ+3jDM2yrYF7GQKwNF7rdhhiFLe9dXhWvYN5RUhMRDfgs3p/N4arb74WF80QMHkPV7bCbpOder/jvcvPiD5Rg6ASlmPi7XgvenckFZXkH/iyfj4X5Apu3meEtP2IyRrtwmc6H5EBiKCimQcrRDwWFOVx+rYkzAAKd</vt:lpwstr>
  </property>
  <property fmtid="{D5CDD505-2E9C-101B-9397-08002B2CF9AE}" pid="48" name="x1ye=48">
    <vt:lpwstr>+aQUNmr08SbB2WHoSw+oLfiwF3JDCyAVDkruyOT8bEkm3OMj/fvPgBicJsnny9m/PM19cV5D7p9AZxp/pzbRv6cWTsaYkqqhbFIJzS7+0VtbJ7cPONBt/8VjMyDWSYHlV8nAtmhbpSFiI6I7N7aWADxq9mfTskBHYqUP1ytbYHThHMkNJRW1i+fBg6EfJpYHmiXunpRw8RxTu/LzCMApQco8ZRfB5/pWyYn5E5ESCf5CsceM8sQ3qT6AFXk800D</vt:lpwstr>
  </property>
  <property fmtid="{D5CDD505-2E9C-101B-9397-08002B2CF9AE}" pid="49" name="x1ye=49">
    <vt:lpwstr>BB7IgKe2wIdZL9RnZsPc59BmtWiNrTu77VDb9BRmi6qrZ4FzOogRBjGI3MaaYihe/7X7X2SGQLB04ANPBu+ZUMIz9TV/VfEnl6k4rjrO7DTmJwRZvMHwR36OrfuCWCTUyZSOMsLN/XDuxtX07de0DQubuaddo5Q+pAY4/rw4aNbaZ0ql0bB7zPp7WgSyDHbHEqPmPQoke4I86b1McRkxza5xlkrkAdUeadiOfhTpHF+fgga9Wc6iylAbRPUN2i0</vt:lpwstr>
  </property>
  <property fmtid="{D5CDD505-2E9C-101B-9397-08002B2CF9AE}" pid="50" name="x1ye=5">
    <vt:lpwstr>Yz8HjrZ7jeBkP/a1bXg5u++vFiZLf265cHMl5Al6nrY0ydb7eWA9PAdXPnR4Lyeei7oloFGHBZDgX9/l+5R16mJZTlqVmcvzqSCF1WFUSw1ViyzMJeS90ofG1DtP0ITLGtjNX91uuKj1uXFdNGp5cYA6xRad891LFxp/CYO6oCo76I17KTXv3uT/84YcxWqeV9/xMwU9qV4/4zGkHPqBB9vMdrGhYpfEg07kmAaOWYTy/IzVOk+Yu0r0JW0MCH7</vt:lpwstr>
  </property>
  <property fmtid="{D5CDD505-2E9C-101B-9397-08002B2CF9AE}" pid="51" name="x1ye=50">
    <vt:lpwstr>FXEzmCj9cVaXZV2JU63J7djZwrySkAQhq2GcHZsa9GqnQQfHD5Rj6QCm+EuyMJP66HOT/IWJdjkCaMJb4sWa79GSpbOePWlFHBhQ2RSaOJPHxx0XtfDr0gJ//AjNXEk4I72ysWizXOdcgF488SEMParFezj6CQxYXcKNj5seJPNucVQ/7HVsWY9JVwMz4QkI72aOByyu56/ci1HnBrDvnQ7pXvTzqMgPFvKkCEQBNl4vnmW3MTTxoEU4+iHeZ7N</vt:lpwstr>
  </property>
  <property fmtid="{D5CDD505-2E9C-101B-9397-08002B2CF9AE}" pid="52" name="x1ye=51">
    <vt:lpwstr>UjVZH9TNtIk3WmIzw3p6+J/ssjnwWzORyb98LvwVBGMkYnxJqYRpMltdR5uh8bOaGXnxyjs/4YOzoZNOXHOEA3rEYCNlfmsK2mdRGr/QBskXy9TMyPW8TAtQF5sgcxcXuH7x+O45O1f5PKNGZ1/bPqLeYQi/hIaLics3dlucR4/ryZwiRCVxGW/oDo5kclOV4ZD8oQTPxPdgKB35BNC+SgU2JGDWQXO+/TlKGZynOwdThGDNp09/WfpKjJQBR/9</vt:lpwstr>
  </property>
  <property fmtid="{D5CDD505-2E9C-101B-9397-08002B2CF9AE}" pid="53" name="x1ye=52">
    <vt:lpwstr>OtfY/ujTwg27epuWEivFSJaa4ejssRJr5RqU3dj6iCsh52ZKQOlYRKcSOOLJ9Qwtl1DgylHw/MWV5i6h/iJhCGzhAYgAH3+2tLiYWg1PDzJfhmt5fezd9LfZ9AFDoaE436j3rHWd4JPFEfwpWBfoPv2D5tCeTJANmgNncNwJBKa3NtA6T33ycPxC/Uf+Ot0LyZ4TTer1QmyJoCtrfn6zPvp0jhyXvztDITVutLXfG+87BUj7wUxH1qDArzYKgyT</vt:lpwstr>
  </property>
  <property fmtid="{D5CDD505-2E9C-101B-9397-08002B2CF9AE}" pid="54" name="x1ye=53">
    <vt:lpwstr>CCYzylpzeEHbnN8wRFYziaqQj3L/Cgodxkgshl8dxlqxxQbXDPmCHfe2xu5fF+gk4N3hnXyP2HmBDT90qMAIoQAbwfuxS9CVXoVGRHNokP8niJSyVqnWkRazcAhvQLI5PofEAl9eFtE/tr57c8aMtTg9bYKZjTGihCpqLGZot7rN70ILdENVuk5BppFc4ZEz5wXxgpgqKUC04R/dOWoorvapZhcLnp4MgOyVZDK/I3ku6gqiJxqkRYuhmlumiMs</vt:lpwstr>
  </property>
  <property fmtid="{D5CDD505-2E9C-101B-9397-08002B2CF9AE}" pid="55" name="x1ye=54">
    <vt:lpwstr>uTUZ7ls08taDU6A0UrUtCVtoGNKL2tvOarlJE9QDOcLhRBxE2tIWRlOSBmd0IwvrTryohfg7CpYx+TM+M7u8S6JwWSuGdAWLO2zCmSAlJ3WP/rR6kWzhIFt2UoT43c8pQhFYRTJE2h2H50E9ANnz87+KHO+Qe/YXIjNY27Z4CgOosLrzeRbqmE7/OB4ByWIFCQ+kUjGwCxtShIaTos6/gm5xr+uRP3qzKp/PhFv46gfkIkQmsrAelEAdDV6f9qc</vt:lpwstr>
  </property>
  <property fmtid="{D5CDD505-2E9C-101B-9397-08002B2CF9AE}" pid="56" name="x1ye=55">
    <vt:lpwstr>f2dal1nMyIuiZo9fnCWBmIVy+tf5X6g09+y6f4cN4NIlBw6iZA3dT++ZfXI7AZlHqyd2MuI4D7NMmuzPawk5rXKPvkNEA0w4l+2GDkps4eHAYOdrlcqoKdRAJeGTHKXrL8EReXeTemNHfskdLO/+QMdu4rrY5YkkO4aSAbGCH1ILsYfXPRsh3vF6RcVDsJ/Zt58oeC0qHZ1pxL7xi22y15oeJvFJazdW6Lar7hmey0cYGk90CIZjBT4+oDE4rKp</vt:lpwstr>
  </property>
  <property fmtid="{D5CDD505-2E9C-101B-9397-08002B2CF9AE}" pid="57" name="x1ye=56">
    <vt:lpwstr>TiEzA79mHxTHmkgHu2mKqG1LCMHepPc3c3v9l9B4XNRFsh+Y4U+EGcAfokfjHWROsoupeWasqsXrpQJWfoc/5XD2V2D6ENbqe6XEiYhw/NtvluqXrmOwRxKOanZKoeo4IEAW0COzKPggJ7G4GeGgPvkyEgt8LxEF4XElbUQAFOA503ciNse5kKZhoxYz126+ilF58mNc7SdSqn3/sjMtarNXDgvnuiMC/1pQXftbBhcag8aKKP6yJ9SodW/LBPn</vt:lpwstr>
  </property>
  <property fmtid="{D5CDD505-2E9C-101B-9397-08002B2CF9AE}" pid="58" name="x1ye=57">
    <vt:lpwstr>+kiJJXiDxW/f0WMb+eSUN7kG8ycqbKfSqSVEVEz2GAmokseY+oZ2hUcxW7QrmvGHQVZF494L0xT1Of3KypVlOz3qv52o3ZWD3N1WkdovhyvBfesyTKA2FTtSaG3Zay9bhTGAcoP0JRLLZL+S3ls4EmMZRW5cc0FY/3wXUcPbWDI65f9hdp39HIQ+KA/MeOJdymZ4u0bWLfyxqPi8TLYcLBiKcmLGa5Bk/HcRvBc+UQrzGwjp3/73noqeOypy9V0</vt:lpwstr>
  </property>
  <property fmtid="{D5CDD505-2E9C-101B-9397-08002B2CF9AE}" pid="59" name="x1ye=58">
    <vt:lpwstr>avmfmZj0vdpGwEvafFOitmJPlDqy3+6NsqASLh+gpOEZCoiLXqoWApG+XH4aPhaswiP2+BZXa+D51TMH+q5igehkATeufcL4mBN8b4bmyrKh1UlsXTZPSxyUY6/znbC1hNp8g1bYJJserEC1ZKSOZ6g8HBb4NPID6gu5j/ggIansW40o+de+ktQ00grmYncq7SiH8ZNa+vmWOzv/j72jBNnfSVi06tKKuxGsfoFgJNQM1lpk8W4MyAsr4bmax7v</vt:lpwstr>
  </property>
  <property fmtid="{D5CDD505-2E9C-101B-9397-08002B2CF9AE}" pid="60" name="x1ye=59">
    <vt:lpwstr>PslCUSyBTVgygP7m6cWvG+52JbINkwMWxoR6dvPZuETw9h1+8h1AxJ60DhB/hOE0k+TuwocwdVODrILG5nA2EL0vFPM87XjWcp2OiLGrYZh0ySaItm08DJlchueeu0HF71XccPrpVwq9+dGN3kQzTWkXZEIcn8zZR7qcSPXGnS2D2yHH2NbAMxbGRYVwMqXWgxB/ARJbvmMWf9gJ1HouaewyhTIabMHoUBFyZsDQbm7fk9AgZpD80835h9SkjLf</vt:lpwstr>
  </property>
  <property fmtid="{D5CDD505-2E9C-101B-9397-08002B2CF9AE}" pid="61" name="x1ye=6">
    <vt:lpwstr>6ylH7fIExveJ7Jc6q5eCn2dVcyayRQ+ZtDP3gwyvgt3fh5Hl7VZgF5RKNeuJamdS7d+433uFArpGVmZifp6kQZamA1ql/OI7WS95y0yXgDnelRuhNCpszi8UjN6hE4TKRSsE+YVmJE9b1el7VVKV+z7yCQB/ob66tT+Afcqh0IYnhs4Vjl0QH9mctaYscI926BCfwxMC7pJrtWys6uC6qxJkQF2mngL0tlAijG9jRTwswtJNdnaunjI09dEsera</vt:lpwstr>
  </property>
  <property fmtid="{D5CDD505-2E9C-101B-9397-08002B2CF9AE}" pid="62" name="x1ye=60">
    <vt:lpwstr>7jeILmztJQsMSblaTs3vZBsL4SLTxi3sIouC/ss10rwr1LOWNufD6XIAf3Bxmh/0qW4VNAlNE2Gaw5xqVlwxOCH2Zn6BLMwfby3eO1p1r9N72N4YVKuBOJHoHGid4+/vWPwIfldAlKLHIvr2hupH23zbfXQxwYP/KDTd4UaWeoVpahI96Qn4o59e3AZh6NI8LXKES3ZwqjPej7hmMKuBhit9UyzpFCUENtufwbcsR/IsgPqONU12PM7dmGmxt8y</vt:lpwstr>
  </property>
  <property fmtid="{D5CDD505-2E9C-101B-9397-08002B2CF9AE}" pid="63" name="x1ye=61">
    <vt:lpwstr>ctnnmxSXNXAq2tJJSzx9R6Bv+z3COXTc8MuIMx/CQRUQpdi91NNegonCkc1HCCE1l/oouK6+Caigds3U+eD4Mt8MGw6I252GwGzcqgmqrX54E821b1qykdT/tnpX1+voz5OXOsSi+/L+IAN/gYk5/vpqKNPgcBKsU6fBwYkvdqHjjPt1hG1z9mPwv0Nh0CfIMFJmqQSBAaClYFvi9tZDtINd3ZGejY3uJ7L1DPVDNbzt20dgMYLcMhPQdOXyL7Y</vt:lpwstr>
  </property>
  <property fmtid="{D5CDD505-2E9C-101B-9397-08002B2CF9AE}" pid="64" name="x1ye=62">
    <vt:lpwstr>URxJ2ARUPSwOc4qPNTnhr/TnG3qgwt1c/wHLPXRQuNRwfdqVbg2aiblQJefaSF7wyXwlj5cpAitMh/5XHp23Agb9l2oE3yw1yq3xL6xncBZK5G8B+T1NGzE4aXDcPNMCQQyl1Q5FfbLrZ16io1icUhtUdR6vYVRPxsfEmtp8ylUOU8MGv6/oExod42TdO4CY/Sj7W3Prs4KEkD6keMGcjijZGSp22fVVmdkJou5R8NoxtMyXRkd+hoPMZV6qdel</vt:lpwstr>
  </property>
  <property fmtid="{D5CDD505-2E9C-101B-9397-08002B2CF9AE}" pid="65" name="x1ye=63">
    <vt:lpwstr>EBKXUrdE9faHo23E/0GAPajmfEV/5FBzp7IRdN/nC+nWMMVSRCROCTa0y4oXbqP04SHqMebEL77hGw3m/tw8xhTzSCcM1RSVxKB0xBOkjSveEwYV5e3yec+nizAtE4jXqaB5ZAicIGnTYi6ZeWMe3cfAkasvxWl+a02jB3ThU4WI+4bmSecI9iBDSZeNcbdhphYlheubAdGwMeAjYL0FeRFzhusJLqHCGSIHE3VliIMZYZBx66WEZ0DHBPGrKqN</vt:lpwstr>
  </property>
  <property fmtid="{D5CDD505-2E9C-101B-9397-08002B2CF9AE}" pid="66" name="x1ye=64">
    <vt:lpwstr>sbpfXC1NGGUdyEzPV5sVUuNuxGkJ//BhvLxfLtE+IinE99HJLy0Jcpbqe1AecOGRAfF51QwahOeIzH4TBnKdGAwCecRYSvLwVEaaH7/uAnHKevQuWZHqbJqDOXGuEWhAX1npQRKppUvYkH0AIMWz1OiWl6qnrvGBX/ezfJ8o6IZkhsg/BIp7K28Re2/K/dXJMfjgfTnN7x90kPssfHJoZph9cqFkLPICLLv1zUbY2lrE6Bl8jvH0qP0f2DO/n1L</vt:lpwstr>
  </property>
  <property fmtid="{D5CDD505-2E9C-101B-9397-08002B2CF9AE}" pid="67" name="x1ye=65">
    <vt:lpwstr>GVZK6Kcnt5ZhgXxHcDaZtEmawsJ9aBM5mryjYyjDEL9RZN5nNQMmCPhOk5VbApYGdYgOrOJnGxiP60GbPJPWVSLgKzYt7Lhcp1ZecLbQBmIuTO1PhO+4hLwUd3Sr4Mt0G4ZR7CJdS+ybqEdCMEyQ0YCGD/OSoXU6/Ko+3LAnXLOgpVP5HxAOiUFYeozLLPvfGb0iKfg8AXhI/xONWSqOw7C2LWphFSQrDszG/y3E25YEwn3/oUfXCnxSR3kL/xb</vt:lpwstr>
  </property>
  <property fmtid="{D5CDD505-2E9C-101B-9397-08002B2CF9AE}" pid="68" name="x1ye=66">
    <vt:lpwstr>BuCCGK2+Nl3m5ijwh8l/ff9Jy+pYPkTYg0qdOsqenNE28c+Afoh4BqDVEHnBYusIRREhGw2NNAk51cVbY2m6e2b19/6gOospnwEnS6UWOrkn4y0xPqxqGgdPnnc3V3apfAKp42zzdDiM/2a5aDTh/ceU4g2Jp/FZzFtqtAEEU/iEFwGbwBwd11hrtb4Osfdx5ZdFed2jukcfL5a9gBA7irwJuy5OLqbFJRHtFE2y2x+12BsvGmFqCNVynUMTJ9T</vt:lpwstr>
  </property>
  <property fmtid="{D5CDD505-2E9C-101B-9397-08002B2CF9AE}" pid="69" name="x1ye=67">
    <vt:lpwstr>5TWYdhfHKY1z7NaezVzkzPvUOBGjpr89VxSe3e6F8bahHPc1W/mz69GU3Lw5jAlmcfJcKNDsQTp5bFhfjsSUwKtjpN8MoiNXLBbpQsgDEEJHOlovbjX5WbhfcSc7FZ9ozlISqoCsLayzdOZoG5E/IDuXhsMOcxnuIMhvmUOuCVYcThucN+bT6ih46zQp3v8cNIluALaRiSNS6MxO/s7WdWZms5eT6on83VnRt23X8yzoSM/xwdyU/sDl9aZksTa</vt:lpwstr>
  </property>
  <property fmtid="{D5CDD505-2E9C-101B-9397-08002B2CF9AE}" pid="70" name="x1ye=68">
    <vt:lpwstr>kFa1x73dCSPYjzhaUQUhzf7d4l/XXTS9Wr40FNJfc1qTqzCp94K/4MG/ezSj4OpPr9DKV7Lo8pdJupz/gkl5TQ72s+aR6V6E9++dk2Vv9fiO41zfUVtY15XK4YEVrdiNJCaW1GDv4LQWPd1HQiOcSevNwiYkahWKJBP2Bo0xaIEyGeK5wzrlnVpsJcSU7yZVkxFFUQC3fTy2NKVN5mlf1Jt8UOIrGVVTEX01+AIEu+V+6dfCzodR8zq/jmX9XsZ</vt:lpwstr>
  </property>
  <property fmtid="{D5CDD505-2E9C-101B-9397-08002B2CF9AE}" pid="71" name="x1ye=69">
    <vt:lpwstr>C9XL1ZPJvPLLyYikDYVlO1HG1ZzH08zQaV72G+ISmEJaiy5HCo1TFxBY2+apOiL5lZbU0NBL4CX1k+tPbeF1YPz+wgaouq9WBSJ/gjI87s5AKOeYR9ERdYBalPGoX4+DnKS5VNvfuh8mljmYJxKFxtgnoHVZNrNRVrRk/7s7uCcqVMJymBRzsrWhPdXAUbouP8ce2lG/FG60FsOI/WLa7hcvYQnt6zuAGBiVDvrlwdjEvb7TBIUerMnq51OUHTj</vt:lpwstr>
  </property>
  <property fmtid="{D5CDD505-2E9C-101B-9397-08002B2CF9AE}" pid="72" name="x1ye=7">
    <vt:lpwstr>YT++nughMpczOn6bHINjQmxtYVsmU9L71i9pS12Kkihh00eTpqPjL2NQfsqpFgUwujAOVRWcUT+tiw62Ezz9D7hnaxSOK9IFWyfnATguLaJDTMUZmIEZ0g+F3bgLFbXK2lYlc246o3jZIXMKFO3T/xOR01Pd+pHpdPfahSQwdv2bOSOkj9liomfqpHpvLfmB1CskAuDhlgQIoIsFpsmgBskNVZh69S3HdO2jLnhHZz0Y1McvdOSXECKKryYMk4F</vt:lpwstr>
  </property>
  <property fmtid="{D5CDD505-2E9C-101B-9397-08002B2CF9AE}" pid="73" name="x1ye=70">
    <vt:lpwstr>tdRmfqb0h4iRLZaSFBqjcKiE5gBzUrquvCMLCAaoR9ZohSwTKgfjL7bACUkZ4aJVHbPRatv10Kg1/zl8ZX4C0DEOR+krsoO03yWj2mQYlZVPgAygS986GO3MMwpCVJDTEtALbuSAF5yWQnAKmUsBz0BMSFJyVvIQA6smESaLj5UNQdkfCrB0vX4KCbIxzJhCfZRETLhdwOSpCIT73ZN56fvDjH9S4H61ESQs/WdXdfiwV9vvlMSRm8QhOaXaG+5</vt:lpwstr>
  </property>
  <property fmtid="{D5CDD505-2E9C-101B-9397-08002B2CF9AE}" pid="74" name="x1ye=71">
    <vt:lpwstr>iqCkSkPLHCTdoIq2nnTkip8kpmZDK77zMoK5EEvMJf+oVqboJR6DwKcpSCCHxX7TREXo78aqQ2b0Q/l1WrIJl5sHMlQYIBQpt3uCDmdN0wOldLF+qK1CJDMKiwFJd1KsKbFOkI8iNSFRzcJn2pAduDbRV48C6FOR/WW4Z6lySfPL/EAY+69hoKUX7N8JB+nRetnZk1zztkol2KhZYxo7Lmc/3pl07EmLoYweWBZZtOaVqEfun3urz/nHrilcw8m</vt:lpwstr>
  </property>
  <property fmtid="{D5CDD505-2E9C-101B-9397-08002B2CF9AE}" pid="75" name="x1ye=72">
    <vt:lpwstr>7nfxcBnYKufe8dCeVSg+f11Jfc8KQtoRZxzhh0WON3x7o5X2GpKznhk0+4hw3OApBLxhLG6kq1O6bVyJAVIcdgYn2WQ0bNmWuhgzPQpZQFz7QqMUMIC2pm+pz+5dLO79fFw0Xzqxenv3tHq6KpNfeqZPJ+aRHlthFqFvlQCwKGPiRbCO5Wj9FZxCuifk6lN6mr0Dy/tPDrdhJuXLHE50GFWc3n47cMLlgwX5fu8CzbHv2O7nv2fsPOc3XHZIdkD</vt:lpwstr>
  </property>
  <property fmtid="{D5CDD505-2E9C-101B-9397-08002B2CF9AE}" pid="76" name="x1ye=73">
    <vt:lpwstr>Bl+u9QNJmivnzyoBj1J3pmZILjWvW1jKNZFvWIHFZfTqe3e/FqOEsN+VV5ZJ+C/DQIcsT/gqEDiFkKXqnJeOk1aJZGsAX0ZUliPqOcGltFEoMxATrTy6oYl/XFW2CYny/wCzowf3d5KmFH2DIolyM3dD/4SYdHlcHYJaN4H2bLRcAwwRQkUc94csRLgOLGCoZPyNvPKWkvxniS8uA6RZYxY3PiAKhHNIC4s9Hi5BXfKdHXQV2j+b07Vhrmbz6QT</vt:lpwstr>
  </property>
  <property fmtid="{D5CDD505-2E9C-101B-9397-08002B2CF9AE}" pid="77" name="x1ye=74">
    <vt:lpwstr>PBCpDEZJwpFIvaFAbcEt/r7GZ4bYZWEkHiV5QbZaIezPXpeVTFCGbj4JfLBiNn91GWsk3vtDH0xlcaSvyRv5IVXUBzeJRwIDkSLNRGpK+kac4QhSqk3vIrEmuQohlZi+lKKSYp+q862hoJ1y2oFwPEAafpWveHJdkGvMI6D0ATvOcAML6XfaIGW2cSqbxqAJFFZL5koDqFNf0eTxBULX2D5vfqi0qNTEXsuLtfZCvoUmd6RqkE+fyGuzg3x+fOe</vt:lpwstr>
  </property>
  <property fmtid="{D5CDD505-2E9C-101B-9397-08002B2CF9AE}" pid="78" name="x1ye=75">
    <vt:lpwstr>hy+/u71VidnaJTeC22v1TMEaEwm1GRNxM7HnBJ3zV97uFGRT2KNaWln/Mp1ENuC4/nUpbSc0rUivn9rW9uk+2egPB92e2YsaxPFHRIcO7yvnrmNh3n+nKVQ3GUTeJEhZzS58ULPrp++E34r0bwQkOhpyuAcMw6Nl54n/kZDVmA053l4IVZwIabHAIKwOE/Vjztdqmu3umn3/mJ1P/LnV2B+DszMEcohnkUOlZs05/MUC3c/0bRTO3z0ZYnZDLc2</vt:lpwstr>
  </property>
  <property fmtid="{D5CDD505-2E9C-101B-9397-08002B2CF9AE}" pid="79" name="x1ye=76">
    <vt:lpwstr>ylDfrbHOrrfaCGEkHBi7bOVtreDF9N3kuSCOltQZ3ZRaH/HRW5rZXYahnHsiWjDZcKRc+fz7vizkanwjUeGMBtwFHuMadFf/glwzVPhZVrOdNJDhNbO3MWsayLn1th7xAOLN/ZQQOHlro2yJJjQoDfDb6y/OnOrioNwHUqt+lyWx6se4zqvDF0s6mn7UW4HRJfHMZVbgVAZ7lHZW+rDgjt7jqvGl/ALQqn+pHsztu9cRT4gv+AjGyB0/osPSWeV</vt:lpwstr>
  </property>
  <property fmtid="{D5CDD505-2E9C-101B-9397-08002B2CF9AE}" pid="80" name="x1ye=77">
    <vt:lpwstr>S8/GGdTHMCApceTj42AG8C5YbxSuSmMKFtseaydLh1DjSwBVNcMPmN0iWrMX04VUNloGpLDqSIAgIL3vNC4qHYwrTenVipsprC1TmONFbiQ8hKGilFMHmwZWL7s86Iz0IkuRoVRAt6fqz/1brjI3s7w4y41NN+N1VGWyCTYdmmLP0NWHBnnp6I7Q/PXk6cakt+BFEls2Gi5aRUxFtMB1WoaphN7Mt1jjZXIRfdwOabhR8lO8s01NrF88hrCSULn</vt:lpwstr>
  </property>
  <property fmtid="{D5CDD505-2E9C-101B-9397-08002B2CF9AE}" pid="81" name="x1ye=78">
    <vt:lpwstr>bqoxSm+7FGA12IBDoYkSQgF8XfvlIVDEmbVVBbhPk7T/cO12Lzq1NEWHE5PNP32rieux95Rk3xDZS/WIWNnPB3aPvxGcIxgJKVpN5UXUK2oQwatA2HjFGxfNSbII9bilaimC/rULMzOE10pDlMH+DpER3/mJptVRYy5XPWpDAH2WpKGjL0+Dim6p1Oxq+hs16AfBw/JsSMUKH9NF/dtijGFydz8NJ5KiA+BFiCFOG+PyWCAIWcPW9wynSqgF7hx</vt:lpwstr>
  </property>
  <property fmtid="{D5CDD505-2E9C-101B-9397-08002B2CF9AE}" pid="82" name="x1ye=79">
    <vt:lpwstr>Hs2QpJD0LLkLkf9yROnXXFV+3VNaS86BXkQXwOqvqoKDfR1PN7Oh74dXZSFpvo88ocpMG93bjQOIcMlx6r+AdQlX8zUEeHJaDt7d8L2nDTC8IgUt66PkTKXEKtZ6EHLz+DCaKuqGfBDhBNrxyzQLTT81DrWVbwjGSzgxPmnh2xZxxmACpFU1ZFRnccJ29zTRrBgfcL0BqafBeX+iWf8y1U+2T1S7RU/JrFnPNxoeenA+5alde2AE+Tbgt/oZLMA</vt:lpwstr>
  </property>
  <property fmtid="{D5CDD505-2E9C-101B-9397-08002B2CF9AE}" pid="83" name="x1ye=8">
    <vt:lpwstr>UqS9KIoyd9+cJJZJM3aVh92S/g3SoJZc93Bh1OicFHsqQpjDluz0m2s/bvyMKyG4OmwzW42SYLgR6LKRmUiVokfLz3UdKlWthFJkvB0yp0Ez6ci+O5Zm7JhbRdKwneQt2LscHKMD6u+ZxGGxEF7bBFXchk7yr3cnRyD4RG9l6QqFgd7UW94I0se701r3CSWD2yEEDhQhu5R+rzeKg7bmO/BnsKn5PuVfxfuwNztZRia1GrOkX5Y5o8X2MN0XvUb</vt:lpwstr>
  </property>
  <property fmtid="{D5CDD505-2E9C-101B-9397-08002B2CF9AE}" pid="84" name="x1ye=80">
    <vt:lpwstr>zlyzFMXYT9GsfdfDylauqTgOAPjRjhcjBRvdhoKrfJdQV4hrzfZ7gsH5mRmhWSivePXkl/uYh5I1Nzbqoujrb90+Xe5vwfxyLIVKYT0TnTz8oHSMcKMt7aZroOCFLYrwLZt+KgF92A9X3wxhDD9tmEtAQjEH/2JoYl5ukeQ1+VszGuWpED7Z54wf2/MdaLPbZLLcLfx2nBqVlTBznszGnZ2MNFtF31hFuHuq7DZ/DfdD53rzxvHKOg+rPUVhefn</vt:lpwstr>
  </property>
  <property fmtid="{D5CDD505-2E9C-101B-9397-08002B2CF9AE}" pid="85" name="x1ye=81">
    <vt:lpwstr>nhI4NJLVW4+J9kdh22OeDEHQDfXTLF1LzaRv+AXKvjvoW+d4i/isB/LWAuOxR6GPWh8vbMz+iE0Cu2aZ8U4zYv0+6kyT/fpBu4bjpUGivPkR88rw/Xl6L8qi7IqyT0bEk3/i6dSevRmfHC873y36HqZYDL9JwnDJJp/B0N0dZpW9Vr3Qz583pZ3qdPQc6hWAAYkPNNCBcFgpmMZBFP9BH0lj5LkdpH1KsRyyELKTgl3ToEopW7VYXx0kvK7bgKw</vt:lpwstr>
  </property>
  <property fmtid="{D5CDD505-2E9C-101B-9397-08002B2CF9AE}" pid="86" name="x1ye=82">
    <vt:lpwstr>1YX8vdKnFkB3p61Ad9v/VE8ftDYvQ+2xLjD/Htmv7TB4vFfycYWUjCLrXaQmLRpLcsY+ernBV5355ExeecNuaBvEnJIzmBy8wrdFc38s+upQSdHG/hckhB/Yod6IvcFGgyTLj2W/lPU8/PCuUcbUn6Znm46ONamTSxi0+llus0smkteUB9a8X6sKIOICz0MjuM3TK5uC/NpzRD2lN49YtzYnKQdelD3R0cakM1/I+vsIC8MyeyNO4KIi2HqRVKZ</vt:lpwstr>
  </property>
  <property fmtid="{D5CDD505-2E9C-101B-9397-08002B2CF9AE}" pid="87" name="x1ye=83">
    <vt:lpwstr>hoRtu9XGJt9DcAk+gGNhnX196XOEYWAZag0E5FpbFjF/aPkSzzCv4gE3YXc3Xyx695dJhpZAvMX02+VZ1EtROXcadXHnhJCBTTRtA3hLptxStTGvDJGH1oV6/kHvAlKbcUh42Hp8piIpZavl/IEHbad9RqhXOfF7xU8lKTL5edNxTHHpMh010pM8PmxNYuM5yQu1d5VmCyIYChUNskJJzJGOBeflStHDTI9+7CRscOh1J57hNI1dWqeyUeH4JY2</vt:lpwstr>
  </property>
  <property fmtid="{D5CDD505-2E9C-101B-9397-08002B2CF9AE}" pid="88" name="x1ye=84">
    <vt:lpwstr>Mv8bXvIHdSMGjCcXnuJ27riBa8DlcVSPrjlBy0XPpHYycTIlT0r3KzUTTPljUA65DVmVxpJqDGoZyH1YvjyrDm6h4rxjM5yUoHh0sMabFDLSxxwfXBGGyWchCgJ5cMtFByk1EmOTXcDMVlY9QOHhl3hlxFyUhvFLIpKJoQa4a9coP25G4+o+ccW98X0r9Y3BoHM2jBJDlf5zQbtrLuigbOONBhVX6XbidtcDcojimqUeMzv7IZ5L5GB2jzkVzKk</vt:lpwstr>
  </property>
  <property fmtid="{D5CDD505-2E9C-101B-9397-08002B2CF9AE}" pid="89" name="x1ye=85">
    <vt:lpwstr>XnwM+mXRcLznz24L4gN3FDhM0F0vyO6dI6wBalYHIB2seVTtmv8/H5WadsozL85ubynQ8vybtiZ/P27QKXFo5opT0JcnBV7Idm7Ou7ysXZRCs9/Cq+3RAGk/vgrcXPo7Wb0WX9fu7YcqexmgO81kMGyGIcDsr/BcdSCYjs7FziqqRs0xnDCjE3sH5xQrhXepeLyXXg+RAeuft3KxGTy+N20JID2BFQ6kqzeTtWyM4/a70JLDST6/g0QMhxdVbuN</vt:lpwstr>
  </property>
  <property fmtid="{D5CDD505-2E9C-101B-9397-08002B2CF9AE}" pid="90" name="x1ye=86">
    <vt:lpwstr>ol2pG9zdstuMgt521Q+ojMAZHXs8+dyr13z/35R2DWfh5AtIjtq3T8ni4Bk7wZfY5H/Bqthu21Db/DHZ5xlc09mNfopJ5F1SSV/g7XfwRQXyzAJo1A31G+xV3TBazO38/ePeyrKt6pXKrD1GiFDwWvuNVFynDZAcbH4dplDpctNSiuK2EI8MPp4UuKYwdQZhJDDCPyHWV9e+znRFdwztJMfCTewSqZdJ+ctXsk4vK88/SnosXhvLHn1Vj2W+M4X</vt:lpwstr>
  </property>
  <property fmtid="{D5CDD505-2E9C-101B-9397-08002B2CF9AE}" pid="91" name="x1ye=87">
    <vt:lpwstr>NTXzUW594XdY1VUPTI2vsJt8eW76o29S5BGcQ7USyCxeoncD8kDONVfSsXWOd81dwb3g8K3yk43GZ8qHr7uT8ywoS30l5W0oZ8zvEp9JxngJNCJnJRVtuVw2pcBhgiM9oDmPc11HN3TkY0CuGUGxRaqLnujMaR1uVzrP0O3pFvvuJ1PevAHwlO7Hr0nqusnmxao8vEk3L/XAc2sCMX0ORJmXdND1TxN8ybQUz5BrV907pe8leNfxUFYPoMk5XNM</vt:lpwstr>
  </property>
  <property fmtid="{D5CDD505-2E9C-101B-9397-08002B2CF9AE}" pid="92" name="x1ye=88">
    <vt:lpwstr>yffong/i503Afsa8g9U8xsfzG8joO/goxBxUnEhcf29qbPlGbUAR9w93Cb9ODMJo96GFjZt749iV42YmWPC0pgJDtDPbzmzG1on46m9Ms+Ia0eqEX1ci3t9diu5qxhPALMnmyDSwGyknw4gtsQcpqm7kAHnFuL/h/Mop6ub5OxRNd0XvTcJL/XXWMPPkAX5OPUEpNyvN5dkapQk+vq+kQqTXn3RRijLpl9nMP4Wafo7MThss+P2wnKrpVlfEGt4</vt:lpwstr>
  </property>
  <property fmtid="{D5CDD505-2E9C-101B-9397-08002B2CF9AE}" pid="93" name="x1ye=89">
    <vt:lpwstr>V7ll/ltRztb9vq4CMPdXtsK3YeP+rvB4gFX9gtLdUajhqWX3ZBUNaEoY5DragKmoB+pT0P5HClHKXjMTUk4dkDTTCjkf8rXrumPEeZZ+i1y6gUBZ8QBd/Mai+QrAKz764DD/o36mKzuJYC2oobtI21fq2ftHBdZmS8XW0sKhFYSfSNxbhpE6/7rYNVMtrTovtVAy6Mo1+8QapZWucscubLWIDs82tL/0jisw0rzQLI2xIMszb2/ev3kt1VVXidk</vt:lpwstr>
  </property>
  <property fmtid="{D5CDD505-2E9C-101B-9397-08002B2CF9AE}" pid="94" name="x1ye=9">
    <vt:lpwstr>5gy2zTucEENIEecpogLGILln/CF8rxiqBWlCuIhlLARokbQu7mA5a30JAgPcYxn/9X3///Za8Zky4EJ8KnR/3tAWxaVlSoTlOE0y4kZ/mBhn9s9LTXkzO4lMjl9G77St03QcjSZHTAyQ52DQI+ST+bttw1IwWm/ca7E2uWJQ7cCA7FexnpstQ1sZIf3+LA8g8FMUpeR+RZeAWViFs32Mp8dcK8zxlx1jxqu5pnOzYg9GwQsFLwrhYH9jmqdgrM2</vt:lpwstr>
  </property>
  <property fmtid="{D5CDD505-2E9C-101B-9397-08002B2CF9AE}" pid="95" name="x1ye=90">
    <vt:lpwstr>CZkAZWrkHixBdbZk9yWBB+g+GJ7WIkTX5wJYr7lJsaf3xFG1ANOUxkyXh4TqkEvklHeg8yBmaoiAfz/pdDyO1SwjzJcI7HjIum37k8QsY0ZgWokU5dxK/OGQVGkn+3ZenzmGSmp6jEOu3pVX4opEm97BiUDvmrZeTTR97mYPUyLNPCz2GbzFTa+A78D46kY8K0Fn3giM0p8deGbBP+YmHg93M1275MTuFsAxEvtE5wS1EHH7NbgRVY+rw44gtRl</vt:lpwstr>
  </property>
  <property fmtid="{D5CDD505-2E9C-101B-9397-08002B2CF9AE}" pid="96" name="x1ye=91">
    <vt:lpwstr>h89pJ8vMnF9inbbTNLRuC9g8AKW33yb8e+BZx14vTkLh8KUFKE1nkDlwZvd3OEYiwccG87WSIT68gVsrP47jk2fPzg4E3SexH6rxHafYDXMojDxCDgbsTT14S0PfPxa6lpEJLoJ+MiyX8wDNRgRx+/PxMY2IH8/GA5RhWEYIq4gYlELiB7Xkj87TrJ9a0sZpha3kpcGuYSy5CWZcBo9VbKZHKF+JIfGebfKnc4N9D3T2FtZTUQOfTkeHoucZAiD</vt:lpwstr>
  </property>
  <property fmtid="{D5CDD505-2E9C-101B-9397-08002B2CF9AE}" pid="97" name="x1ye=92">
    <vt:lpwstr>+raDhEnrK6Os1LxzZ/PBpZ+YVQ+tG4fWxPEl2QoHJGUPIfi7liGo3bAuFpAVYmTVS0oycjRPxkX6cNZ8y1kHCpu60y52vcPxB4JBDv98cJCjuICvXemrG7cHy5t/SbwpxhN3YglBJoWJKvhLBlhfYyLHAYoroZsZ5+K2IPUKY1aemU3XdY5XPpe7JBcyqDAUIDh1uZz84JOFxYuAs8An6P9OE1QPD96W1XPDL04UOfQ53/lAPbOIGjWTSqccJN3</vt:lpwstr>
  </property>
  <property fmtid="{D5CDD505-2E9C-101B-9397-08002B2CF9AE}" pid="98" name="x1ye=93">
    <vt:lpwstr>ZGAN7bWEKedOW3Yo73Vb4ya05IRV7WNoZ6MhoQAJNx7cFhlzPHLkNnnt0J2NO3o738lYIhsj0NqmvSB5Mow+hLFklfMIUXyqC6DuJMnQXFdUidCPZvpoGUEYVfvcynN+sUfB6jxN904QjaM4qAfFPs37jdbaf9CfSV4S36Cth7Zr2hi+bF6N+MKDptOd439/DdG7hVraig8NSnsUw24p7T+HThWBNhioMAesZHe9YglBE657rJvlVA1q1JCGgoY</vt:lpwstr>
  </property>
  <property fmtid="{D5CDD505-2E9C-101B-9397-08002B2CF9AE}" pid="99" name="x1ye=94">
    <vt:lpwstr>70KENILv7FLr/0Z8yTlYqgIdKXVJC1vVyxvAEccTumIsIHhkhpyX4xnqMpHNowtD3jg2sxw4ZOqCT+TDyb906uLt86sEJTc64p0nqhnw/SleCUp6vchwO6l1Pix3mCQezLMvg1u8TJUEYzRNafp617XT3cn/xx8RR+lHaF4x+idG0QL6nZG+fHR3Oic+14O1SWtlog0vu7s2bu7C/uVz8eRovmVO508sV+1IyykoHUlhnr9SGk+4MjGbruC+9eJ</vt:lpwstr>
  </property>
  <property fmtid="{D5CDD505-2E9C-101B-9397-08002B2CF9AE}" pid="100" name="x1ye=95">
    <vt:lpwstr>/NiwLT05nGqDoW96i3N6ys099m5C33DQJs1lrxOp4TBvQd9kDHMpIOybDm7T4STE9F8HBR6+BYpv0p+4JghBaOE2uIpXOnhJ2tEcq3eCWyic93bZihnstCxcymxTrI2tO7qp/RDm9jDSKjeZfF3xw509K3qo7h0HX26wdV8ayd8LcL7zIHGnoRGj1AU7Kt/9HyXDKDmk0cIYbfU4Xf1FN8wORl3Qo71Bz4HLSMwqp0j3p6LjNzE6kFbbYQ5wRC1</vt:lpwstr>
  </property>
  <property fmtid="{D5CDD505-2E9C-101B-9397-08002B2CF9AE}" pid="101" name="x1ye=96">
    <vt:lpwstr>vf1t2tglyDkPDaBpcnBnZARoAVBvuFZFXhfLXTo7ZIXxwJNhHIJmR36gmQcwEqFdIBhXWO+1bSUbEk99l3pl8srUJ97o/HaCPxcaumEHaJEKMtEmd797T4GUZnFdv9JJLs4Zr9Mv+ckW7/C+i/0zU5yzW76kjtZ4cSLArU0p3aq2NZapP/7aQe50ohk64lqlxWyiuoA6JirhbvbzCaZIXjIwdUjLMWxJSHt8L4B49Eb0s7JCJvsI3S2WY/09ouu</vt:lpwstr>
  </property>
  <property fmtid="{D5CDD505-2E9C-101B-9397-08002B2CF9AE}" pid="102" name="x1ye=97">
    <vt:lpwstr>WEmrIVobihVkrJWBjBkBngzdO0f66BBfscAkt4EafPWh2diyQoyFyumLfU7lCKo4vnph2S+J5h+/66NuYvgOJ6Djscwz7Zn9n5XzhLT2lsRs/cZoOZE1dHtSd5ve3gNZ5GZSf0wy77r5YhWM7vZvYgSRSfqKfXX9hzNwBfQg21t+sUy4m+ZypxaGJ4TOGvSN+1MQX0ayh1REk4XrD5fskYQgaWJNA7LKLUqfE+zWj5W3uf4Dw69ctbBWncFUiEF</vt:lpwstr>
  </property>
  <property fmtid="{D5CDD505-2E9C-101B-9397-08002B2CF9AE}" pid="103" name="x1ye=98">
    <vt:lpwstr>JFegdnUDsU5Cw5MKCldlh+tjZXCNQFiW23exlOCG80PuqxN/E/JnIJipGhBG/YLZ73HLzQmHRB5YW8KURGOZGQAWauD5QxA6ZnBh/c6GqlAbEUtB68JDs0+UA18oxoNll4rWVnws93QihaMsDxQ5uevigXa1lH2VESOJcAi5R9ORHjvh6kSOMTFKRS85awQLnSh1OecYCVH+T55b+GGmpPw6LmFvvfz3q0Dp4sh7V1xfScBvzKPYqmLnEOkYDcp</vt:lpwstr>
  </property>
  <property fmtid="{D5CDD505-2E9C-101B-9397-08002B2CF9AE}" pid="104" name="x1ye=99">
    <vt:lpwstr>GfIL75bzFPnS82D3/aR0lInx8BUkX17FkKo/QqJB988yIp/25yQeJNzR5vP0fzDSq7ZstoVtUabLcqlZM7k0sgceS2sFmI0I7agpQ/wFaY9Iu/hc4yuluDwKVjXNBhS9ykJhHCUDv+ahuFCThIN7GZ8MiJOps7juO8XAFXgZh9HltX0oYU0TfAswiikGFyMc0jb3r1b2/9+MBMarUMMmkbAS/m+kwFVBxvXsHTXBSMK7oBmPnvWkrb5zLKOdLGd</vt:lpwstr>
  </property>
</Properties>
</file>